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11171" w14:textId="60D829F1" w:rsidR="00580D21" w:rsidRDefault="000218F2">
      <w:pPr>
        <w:rPr>
          <w:rFonts w:ascii="Arial" w:hAnsi="Arial" w:cs="Arial"/>
          <w:b/>
          <w:sz w:val="22"/>
          <w:szCs w:val="22"/>
        </w:rPr>
      </w:pPr>
      <w:r>
        <w:rPr>
          <w:rFonts w:ascii="Arial" w:hAnsi="Arial" w:cs="Arial"/>
          <w:b/>
          <w:sz w:val="22"/>
          <w:szCs w:val="22"/>
        </w:rPr>
        <w:t>GSO3 Studieplanner</w:t>
      </w:r>
      <w:bookmarkStart w:id="0" w:name="_GoBack"/>
      <w:bookmarkEnd w:id="0"/>
    </w:p>
    <w:p w14:paraId="36FC7A1D" w14:textId="77777777" w:rsidR="00CB01E0" w:rsidRPr="00580D21" w:rsidRDefault="00CB01E0">
      <w:pPr>
        <w:rPr>
          <w:rFonts w:ascii="Arial" w:hAnsi="Arial" w:cs="Arial"/>
          <w:sz w:val="22"/>
          <w:szCs w:val="22"/>
        </w:rPr>
      </w:pPr>
      <w:r w:rsidRPr="00580D21">
        <w:rPr>
          <w:rFonts w:ascii="Arial" w:hAnsi="Arial" w:cs="Arial"/>
          <w:sz w:val="22"/>
          <w:szCs w:val="22"/>
        </w:rPr>
        <w:t>Auteur: Nico Kuijpers</w:t>
      </w:r>
    </w:p>
    <w:p w14:paraId="0F165C21" w14:textId="2F312F15" w:rsidR="005665C8" w:rsidRPr="00580D21" w:rsidRDefault="005665C8">
      <w:pPr>
        <w:rPr>
          <w:rFonts w:ascii="Arial" w:hAnsi="Arial" w:cs="Arial"/>
          <w:sz w:val="22"/>
          <w:szCs w:val="22"/>
        </w:rPr>
      </w:pPr>
      <w:r>
        <w:rPr>
          <w:rFonts w:ascii="Arial" w:hAnsi="Arial" w:cs="Arial"/>
          <w:sz w:val="22"/>
          <w:szCs w:val="22"/>
        </w:rPr>
        <w:t xml:space="preserve">Datum: 30 </w:t>
      </w:r>
      <w:proofErr w:type="gramStart"/>
      <w:r>
        <w:rPr>
          <w:rFonts w:ascii="Arial" w:hAnsi="Arial" w:cs="Arial"/>
          <w:sz w:val="22"/>
          <w:szCs w:val="22"/>
        </w:rPr>
        <w:t>jan</w:t>
      </w:r>
      <w:proofErr w:type="gramEnd"/>
      <w:r>
        <w:rPr>
          <w:rFonts w:ascii="Arial" w:hAnsi="Arial" w:cs="Arial"/>
          <w:sz w:val="22"/>
          <w:szCs w:val="22"/>
        </w:rPr>
        <w:t xml:space="preserve"> 2017</w:t>
      </w:r>
    </w:p>
    <w:p w14:paraId="60211FF8" w14:textId="77777777" w:rsidR="00882470" w:rsidRDefault="00882470">
      <w:pPr>
        <w:rPr>
          <w:rFonts w:ascii="Arial" w:hAnsi="Arial" w:cs="Arial"/>
          <w:sz w:val="22"/>
          <w:szCs w:val="22"/>
        </w:rPr>
      </w:pPr>
    </w:p>
    <w:p w14:paraId="74C91F3D" w14:textId="27D72C30" w:rsidR="00A21421" w:rsidRPr="00A21421" w:rsidRDefault="00A21421">
      <w:pPr>
        <w:rPr>
          <w:rFonts w:ascii="Arial" w:hAnsi="Arial" w:cs="Arial"/>
          <w:b/>
          <w:sz w:val="22"/>
          <w:szCs w:val="22"/>
        </w:rPr>
      </w:pPr>
      <w:r>
        <w:rPr>
          <w:rFonts w:ascii="Arial" w:hAnsi="Arial" w:cs="Arial"/>
          <w:b/>
          <w:sz w:val="22"/>
          <w:szCs w:val="22"/>
        </w:rPr>
        <w:t>Opmerking mbt voorjaar 2017:</w:t>
      </w:r>
    </w:p>
    <w:p w14:paraId="62C051B5" w14:textId="45BD3199" w:rsidR="00A21421" w:rsidRDefault="00A21421">
      <w:pPr>
        <w:rPr>
          <w:rFonts w:ascii="Arial" w:hAnsi="Arial" w:cs="Arial"/>
          <w:sz w:val="22"/>
          <w:szCs w:val="22"/>
        </w:rPr>
      </w:pPr>
      <w:r>
        <w:rPr>
          <w:rFonts w:ascii="Arial" w:hAnsi="Arial" w:cs="Arial"/>
          <w:sz w:val="22"/>
          <w:szCs w:val="22"/>
        </w:rPr>
        <w:t xml:space="preserve">In het voorjaar van 2017 vindt de NEXT week plaats in week 1. In de planning hieronder wordt gesproken over lessen. Voor voorjaar 2017 geldt dat les 1 in week 2 valt, les 2 in week 3, etc. </w:t>
      </w:r>
    </w:p>
    <w:p w14:paraId="5D20933B" w14:textId="77777777" w:rsidR="00A21421" w:rsidRDefault="00A21421">
      <w:pPr>
        <w:rPr>
          <w:rFonts w:ascii="Arial" w:hAnsi="Arial" w:cs="Arial"/>
          <w:sz w:val="22"/>
          <w:szCs w:val="22"/>
        </w:rPr>
      </w:pPr>
    </w:p>
    <w:p w14:paraId="1ED6A7FC" w14:textId="2BF72CF7" w:rsidR="00A21421" w:rsidRPr="00A21421" w:rsidRDefault="00A21421">
      <w:pPr>
        <w:rPr>
          <w:rFonts w:ascii="Arial" w:hAnsi="Arial" w:cs="Arial"/>
          <w:b/>
          <w:sz w:val="22"/>
          <w:szCs w:val="22"/>
        </w:rPr>
      </w:pPr>
      <w:r w:rsidRPr="00A21421">
        <w:rPr>
          <w:rFonts w:ascii="Arial" w:hAnsi="Arial" w:cs="Arial"/>
          <w:b/>
          <w:sz w:val="22"/>
          <w:szCs w:val="22"/>
        </w:rPr>
        <w:t>Beroepsproducten</w:t>
      </w:r>
    </w:p>
    <w:p w14:paraId="06249B65" w14:textId="6B6F801D" w:rsidR="00A21421" w:rsidRDefault="00A21421">
      <w:pPr>
        <w:rPr>
          <w:rFonts w:ascii="Arial" w:hAnsi="Arial" w:cs="Arial"/>
          <w:sz w:val="22"/>
          <w:szCs w:val="22"/>
        </w:rPr>
      </w:pPr>
      <w:r>
        <w:rPr>
          <w:rFonts w:ascii="Arial" w:hAnsi="Arial" w:cs="Arial"/>
          <w:sz w:val="22"/>
          <w:szCs w:val="22"/>
        </w:rPr>
        <w:t>Het eindcijfer voor GSO3 wordt bepaald op basis van 4 beroepsproducten:</w:t>
      </w:r>
    </w:p>
    <w:p w14:paraId="60A31528" w14:textId="2C4E04B5" w:rsidR="00A21421" w:rsidRPr="00A21421" w:rsidRDefault="00A21421" w:rsidP="00A21421">
      <w:pPr>
        <w:pStyle w:val="ListParagraph"/>
        <w:numPr>
          <w:ilvl w:val="0"/>
          <w:numId w:val="22"/>
        </w:numPr>
        <w:rPr>
          <w:rFonts w:ascii="Arial" w:hAnsi="Arial" w:cs="Arial"/>
          <w:sz w:val="22"/>
          <w:szCs w:val="22"/>
        </w:rPr>
      </w:pPr>
      <w:r w:rsidRPr="00A21421">
        <w:rPr>
          <w:rFonts w:ascii="Arial" w:hAnsi="Arial" w:cs="Arial"/>
          <w:sz w:val="22"/>
          <w:szCs w:val="22"/>
        </w:rPr>
        <w:t>Domeinmodel inclusief aanpassing URS en sequence diagrammen.</w:t>
      </w:r>
    </w:p>
    <w:p w14:paraId="2F92B78C" w14:textId="7ACEF64E" w:rsidR="00A21421" w:rsidRDefault="00A21421" w:rsidP="00A21421">
      <w:pPr>
        <w:pStyle w:val="ListParagraph"/>
        <w:numPr>
          <w:ilvl w:val="0"/>
          <w:numId w:val="22"/>
        </w:numPr>
        <w:rPr>
          <w:rFonts w:ascii="Arial" w:hAnsi="Arial" w:cs="Arial"/>
          <w:sz w:val="22"/>
          <w:szCs w:val="22"/>
        </w:rPr>
      </w:pPr>
      <w:r>
        <w:rPr>
          <w:rFonts w:ascii="Arial" w:hAnsi="Arial" w:cs="Arial"/>
          <w:sz w:val="22"/>
          <w:szCs w:val="22"/>
        </w:rPr>
        <w:t>Unittesten en Specificeren.</w:t>
      </w:r>
    </w:p>
    <w:p w14:paraId="580D00DA" w14:textId="5DC707C8" w:rsidR="00A21421" w:rsidRDefault="00A21421" w:rsidP="00A21421">
      <w:pPr>
        <w:pStyle w:val="ListParagraph"/>
        <w:numPr>
          <w:ilvl w:val="0"/>
          <w:numId w:val="22"/>
        </w:numPr>
        <w:rPr>
          <w:rFonts w:ascii="Arial" w:hAnsi="Arial" w:cs="Arial"/>
          <w:sz w:val="22"/>
          <w:szCs w:val="22"/>
        </w:rPr>
      </w:pPr>
      <w:r>
        <w:rPr>
          <w:rFonts w:ascii="Arial" w:hAnsi="Arial" w:cs="Arial"/>
          <w:sz w:val="22"/>
          <w:szCs w:val="22"/>
        </w:rPr>
        <w:t>AEX Banner.</w:t>
      </w:r>
    </w:p>
    <w:p w14:paraId="70CC041F" w14:textId="37825A80" w:rsidR="00A21421" w:rsidRPr="00A21421" w:rsidRDefault="00A21421" w:rsidP="00A21421">
      <w:pPr>
        <w:pStyle w:val="ListParagraph"/>
        <w:numPr>
          <w:ilvl w:val="0"/>
          <w:numId w:val="22"/>
        </w:numPr>
        <w:rPr>
          <w:rFonts w:ascii="Arial" w:hAnsi="Arial" w:cs="Arial"/>
          <w:sz w:val="22"/>
          <w:szCs w:val="22"/>
        </w:rPr>
      </w:pPr>
      <w:r>
        <w:rPr>
          <w:rFonts w:ascii="Arial" w:hAnsi="Arial" w:cs="Arial"/>
          <w:sz w:val="22"/>
          <w:szCs w:val="22"/>
        </w:rPr>
        <w:t>GSO3 Applicatie (Killer App).</w:t>
      </w:r>
    </w:p>
    <w:p w14:paraId="456A18E1" w14:textId="77777777" w:rsidR="00A21421" w:rsidRPr="00580D21" w:rsidRDefault="00A21421">
      <w:pPr>
        <w:rPr>
          <w:rFonts w:ascii="Arial" w:hAnsi="Arial" w:cs="Arial"/>
          <w:sz w:val="22"/>
          <w:szCs w:val="22"/>
        </w:rPr>
      </w:pPr>
    </w:p>
    <w:p w14:paraId="62207BDF" w14:textId="339F159F" w:rsidR="003E6896" w:rsidRPr="00E61C0C" w:rsidRDefault="00A21421">
      <w:pPr>
        <w:rPr>
          <w:rFonts w:ascii="Arial" w:hAnsi="Arial" w:cs="Arial"/>
          <w:b/>
          <w:sz w:val="22"/>
          <w:szCs w:val="22"/>
        </w:rPr>
      </w:pPr>
      <w:r>
        <w:rPr>
          <w:rFonts w:ascii="Arial" w:hAnsi="Arial" w:cs="Arial"/>
          <w:b/>
          <w:sz w:val="22"/>
          <w:szCs w:val="22"/>
        </w:rPr>
        <w:t>Les</w:t>
      </w:r>
      <w:r w:rsidR="00DF54FA">
        <w:rPr>
          <w:rFonts w:ascii="Arial" w:hAnsi="Arial" w:cs="Arial"/>
          <w:b/>
          <w:sz w:val="22"/>
          <w:szCs w:val="22"/>
        </w:rPr>
        <w:t xml:space="preserve"> 1 (2 x 2</w:t>
      </w:r>
      <w:r w:rsidR="00870C31" w:rsidRPr="00580D21">
        <w:rPr>
          <w:rFonts w:ascii="Arial" w:hAnsi="Arial" w:cs="Arial"/>
          <w:b/>
          <w:sz w:val="22"/>
          <w:szCs w:val="22"/>
        </w:rPr>
        <w:t xml:space="preserve"> uur)</w:t>
      </w:r>
    </w:p>
    <w:p w14:paraId="19A9EE71" w14:textId="5220ED6F" w:rsidR="00BF3BB3" w:rsidRPr="00580D21" w:rsidRDefault="0024799B">
      <w:pPr>
        <w:rPr>
          <w:rFonts w:ascii="Arial" w:hAnsi="Arial" w:cs="Arial"/>
          <w:sz w:val="22"/>
          <w:szCs w:val="22"/>
        </w:rPr>
      </w:pPr>
      <w:r>
        <w:rPr>
          <w:rFonts w:ascii="Arial" w:hAnsi="Arial" w:cs="Arial"/>
          <w:sz w:val="22"/>
          <w:szCs w:val="22"/>
        </w:rPr>
        <w:t>Onderwerpen: organisatie GSO3, requirements, use cases, Visual Paradigm</w:t>
      </w:r>
      <w:r w:rsidR="00693A00">
        <w:rPr>
          <w:rFonts w:ascii="Arial" w:hAnsi="Arial" w:cs="Arial"/>
          <w:sz w:val="22"/>
          <w:szCs w:val="22"/>
        </w:rPr>
        <w:t>.</w:t>
      </w:r>
    </w:p>
    <w:p w14:paraId="7532FC7F" w14:textId="77777777" w:rsidR="00A629D0" w:rsidRDefault="0024799B">
      <w:pPr>
        <w:rPr>
          <w:rFonts w:ascii="Arial" w:hAnsi="Arial" w:cs="Arial"/>
          <w:sz w:val="22"/>
          <w:szCs w:val="22"/>
        </w:rPr>
      </w:pPr>
      <w:r>
        <w:rPr>
          <w:rFonts w:ascii="Arial" w:hAnsi="Arial" w:cs="Arial"/>
          <w:sz w:val="22"/>
          <w:szCs w:val="22"/>
        </w:rPr>
        <w:t xml:space="preserve">Werken aan 1e beroepsproduct: </w:t>
      </w:r>
    </w:p>
    <w:p w14:paraId="6373C5C3" w14:textId="500C90DC" w:rsidR="00A629D0" w:rsidRDefault="006C6284" w:rsidP="00A629D0">
      <w:pPr>
        <w:pStyle w:val="ListParagraph"/>
        <w:numPr>
          <w:ilvl w:val="0"/>
          <w:numId w:val="8"/>
        </w:numPr>
        <w:rPr>
          <w:rFonts w:ascii="Arial" w:hAnsi="Arial" w:cs="Arial"/>
          <w:sz w:val="22"/>
          <w:szCs w:val="22"/>
        </w:rPr>
      </w:pPr>
      <w:r w:rsidRPr="00A629D0">
        <w:rPr>
          <w:rFonts w:ascii="Arial" w:hAnsi="Arial" w:cs="Arial"/>
          <w:sz w:val="22"/>
          <w:szCs w:val="22"/>
        </w:rPr>
        <w:t>B</w:t>
      </w:r>
      <w:r w:rsidR="0024799B" w:rsidRPr="00A629D0">
        <w:rPr>
          <w:rFonts w:ascii="Arial" w:hAnsi="Arial" w:cs="Arial"/>
          <w:sz w:val="22"/>
          <w:szCs w:val="22"/>
        </w:rPr>
        <w:t xml:space="preserve">estudeer het URS </w:t>
      </w:r>
      <w:r w:rsidR="00F07D5D">
        <w:rPr>
          <w:rFonts w:ascii="Arial" w:hAnsi="Arial" w:cs="Arial"/>
          <w:sz w:val="22"/>
          <w:szCs w:val="22"/>
        </w:rPr>
        <w:t>(z</w:t>
      </w:r>
      <w:r w:rsidR="00D858A3">
        <w:rPr>
          <w:rFonts w:ascii="Arial" w:hAnsi="Arial" w:cs="Arial"/>
          <w:sz w:val="22"/>
          <w:szCs w:val="22"/>
        </w:rPr>
        <w:t xml:space="preserve">ie URS-internetbankieren.docx) </w:t>
      </w:r>
      <w:r w:rsidR="0024799B" w:rsidRPr="00A629D0">
        <w:rPr>
          <w:rFonts w:ascii="Arial" w:hAnsi="Arial" w:cs="Arial"/>
          <w:sz w:val="22"/>
          <w:szCs w:val="22"/>
        </w:rPr>
        <w:t xml:space="preserve">en pas dit aan. </w:t>
      </w:r>
    </w:p>
    <w:p w14:paraId="496C2B86" w14:textId="55CE80B4" w:rsidR="00D858A3" w:rsidRPr="00A629D0" w:rsidRDefault="00D858A3" w:rsidP="00A629D0">
      <w:pPr>
        <w:pStyle w:val="ListParagraph"/>
        <w:numPr>
          <w:ilvl w:val="0"/>
          <w:numId w:val="8"/>
        </w:numPr>
        <w:rPr>
          <w:rFonts w:ascii="Arial" w:hAnsi="Arial" w:cs="Arial"/>
          <w:sz w:val="22"/>
          <w:szCs w:val="22"/>
        </w:rPr>
      </w:pPr>
      <w:r w:rsidRPr="00A629D0">
        <w:rPr>
          <w:rFonts w:ascii="Arial" w:hAnsi="Arial" w:cs="Arial"/>
          <w:sz w:val="22"/>
          <w:szCs w:val="22"/>
        </w:rPr>
        <w:t>Bestudeer de video-tutorial StudentAdminClassDiagram.mp4</w:t>
      </w:r>
    </w:p>
    <w:p w14:paraId="42696DD6" w14:textId="397D81B4" w:rsidR="00882470" w:rsidRDefault="0024799B" w:rsidP="00A629D0">
      <w:pPr>
        <w:pStyle w:val="ListParagraph"/>
        <w:numPr>
          <w:ilvl w:val="0"/>
          <w:numId w:val="7"/>
        </w:numPr>
        <w:rPr>
          <w:rFonts w:ascii="Arial" w:hAnsi="Arial" w:cs="Arial"/>
          <w:sz w:val="22"/>
          <w:szCs w:val="22"/>
        </w:rPr>
      </w:pPr>
      <w:r w:rsidRPr="00A629D0">
        <w:rPr>
          <w:rFonts w:ascii="Arial" w:hAnsi="Arial" w:cs="Arial"/>
          <w:sz w:val="22"/>
          <w:szCs w:val="22"/>
        </w:rPr>
        <w:t xml:space="preserve">Stel het klassendiagram </w:t>
      </w:r>
      <w:r w:rsidR="002042C6">
        <w:rPr>
          <w:rFonts w:ascii="Arial" w:hAnsi="Arial" w:cs="Arial"/>
          <w:sz w:val="22"/>
          <w:szCs w:val="22"/>
        </w:rPr>
        <w:t xml:space="preserve">op </w:t>
      </w:r>
      <w:r w:rsidRPr="00A629D0">
        <w:rPr>
          <w:rFonts w:ascii="Arial" w:hAnsi="Arial" w:cs="Arial"/>
          <w:sz w:val="22"/>
          <w:szCs w:val="22"/>
        </w:rPr>
        <w:t>van het d</w:t>
      </w:r>
      <w:r w:rsidR="00693A00" w:rsidRPr="00A629D0">
        <w:rPr>
          <w:rFonts w:ascii="Arial" w:hAnsi="Arial" w:cs="Arial"/>
          <w:sz w:val="22"/>
          <w:szCs w:val="22"/>
        </w:rPr>
        <w:t>omein op in Visual Paradigm.</w:t>
      </w:r>
    </w:p>
    <w:p w14:paraId="08C9984A" w14:textId="77777777" w:rsidR="00C132BB" w:rsidRPr="00580D21" w:rsidRDefault="00C132BB">
      <w:pPr>
        <w:rPr>
          <w:rFonts w:ascii="Arial" w:hAnsi="Arial" w:cs="Arial"/>
          <w:sz w:val="22"/>
          <w:szCs w:val="22"/>
        </w:rPr>
      </w:pPr>
    </w:p>
    <w:p w14:paraId="22018C40" w14:textId="0F425379" w:rsidR="00C132BB" w:rsidRPr="00E61C0C" w:rsidRDefault="00A21421" w:rsidP="00C132BB">
      <w:pPr>
        <w:rPr>
          <w:rFonts w:ascii="Arial" w:hAnsi="Arial" w:cs="Arial"/>
          <w:b/>
          <w:sz w:val="22"/>
          <w:szCs w:val="22"/>
        </w:rPr>
      </w:pPr>
      <w:r>
        <w:rPr>
          <w:rFonts w:ascii="Arial" w:hAnsi="Arial" w:cs="Arial"/>
          <w:b/>
          <w:sz w:val="22"/>
          <w:szCs w:val="22"/>
        </w:rPr>
        <w:t>Les</w:t>
      </w:r>
      <w:r w:rsidR="00AE3B0D" w:rsidRPr="00580D21">
        <w:rPr>
          <w:rFonts w:ascii="Arial" w:hAnsi="Arial" w:cs="Arial"/>
          <w:b/>
          <w:sz w:val="22"/>
          <w:szCs w:val="22"/>
        </w:rPr>
        <w:t xml:space="preserve"> 2</w:t>
      </w:r>
      <w:r w:rsidR="00DF54FA">
        <w:rPr>
          <w:rFonts w:ascii="Arial" w:hAnsi="Arial" w:cs="Arial"/>
          <w:b/>
          <w:sz w:val="22"/>
          <w:szCs w:val="22"/>
        </w:rPr>
        <w:t xml:space="preserve"> (2 x 2</w:t>
      </w:r>
      <w:r w:rsidR="00870C31" w:rsidRPr="00580D21">
        <w:rPr>
          <w:rFonts w:ascii="Arial" w:hAnsi="Arial" w:cs="Arial"/>
          <w:b/>
          <w:sz w:val="22"/>
          <w:szCs w:val="22"/>
        </w:rPr>
        <w:t xml:space="preserve"> uur)</w:t>
      </w:r>
    </w:p>
    <w:p w14:paraId="71CC479C" w14:textId="6918AF45" w:rsidR="00E61C0C" w:rsidRPr="00580D21" w:rsidRDefault="00E61C0C" w:rsidP="00C132BB">
      <w:pPr>
        <w:rPr>
          <w:rFonts w:ascii="Arial" w:hAnsi="Arial" w:cs="Arial"/>
          <w:sz w:val="22"/>
          <w:szCs w:val="22"/>
        </w:rPr>
      </w:pPr>
      <w:r>
        <w:rPr>
          <w:rFonts w:ascii="Arial" w:hAnsi="Arial" w:cs="Arial"/>
          <w:sz w:val="22"/>
          <w:szCs w:val="22"/>
        </w:rPr>
        <w:t xml:space="preserve">Onderwerpen: </w:t>
      </w:r>
      <w:r w:rsidR="00E56A3B">
        <w:rPr>
          <w:rFonts w:ascii="Arial" w:hAnsi="Arial" w:cs="Arial"/>
          <w:sz w:val="22"/>
          <w:szCs w:val="22"/>
        </w:rPr>
        <w:t xml:space="preserve">domeinmodel, navigatie, </w:t>
      </w:r>
      <w:r w:rsidR="00A303AA">
        <w:rPr>
          <w:rFonts w:ascii="Arial" w:hAnsi="Arial" w:cs="Arial"/>
          <w:sz w:val="22"/>
          <w:szCs w:val="22"/>
        </w:rPr>
        <w:t>gedrag en</w:t>
      </w:r>
      <w:r>
        <w:rPr>
          <w:rFonts w:ascii="Arial" w:hAnsi="Arial" w:cs="Arial"/>
          <w:sz w:val="22"/>
          <w:szCs w:val="22"/>
        </w:rPr>
        <w:t xml:space="preserve"> compositie</w:t>
      </w:r>
    </w:p>
    <w:p w14:paraId="2136B917" w14:textId="77777777" w:rsidR="00A629D0" w:rsidRDefault="00C1317A">
      <w:pPr>
        <w:rPr>
          <w:rFonts w:ascii="Arial" w:hAnsi="Arial" w:cs="Arial"/>
          <w:sz w:val="22"/>
          <w:szCs w:val="22"/>
        </w:rPr>
      </w:pPr>
      <w:r w:rsidRPr="00580D21">
        <w:rPr>
          <w:rFonts w:ascii="Arial" w:hAnsi="Arial" w:cs="Arial"/>
          <w:sz w:val="22"/>
          <w:szCs w:val="22"/>
        </w:rPr>
        <w:t>Werken aan 1e beroepsproduct:</w:t>
      </w:r>
      <w:r w:rsidR="00E61C0C">
        <w:rPr>
          <w:rFonts w:ascii="Arial" w:hAnsi="Arial" w:cs="Arial"/>
          <w:sz w:val="22"/>
          <w:szCs w:val="22"/>
        </w:rPr>
        <w:t xml:space="preserve"> </w:t>
      </w:r>
    </w:p>
    <w:p w14:paraId="1F204770" w14:textId="4B6766AB" w:rsidR="00870C31" w:rsidRDefault="00E61C0C" w:rsidP="00A629D0">
      <w:pPr>
        <w:pStyle w:val="ListParagraph"/>
        <w:numPr>
          <w:ilvl w:val="0"/>
          <w:numId w:val="9"/>
        </w:numPr>
        <w:rPr>
          <w:rFonts w:ascii="Arial" w:hAnsi="Arial" w:cs="Arial"/>
          <w:sz w:val="22"/>
          <w:szCs w:val="22"/>
        </w:rPr>
      </w:pPr>
      <w:r w:rsidRPr="00A629D0">
        <w:rPr>
          <w:rFonts w:ascii="Arial" w:hAnsi="Arial" w:cs="Arial"/>
          <w:sz w:val="22"/>
          <w:szCs w:val="22"/>
        </w:rPr>
        <w:t>B</w:t>
      </w:r>
      <w:r w:rsidR="006C6284" w:rsidRPr="00A629D0">
        <w:rPr>
          <w:rFonts w:ascii="Arial" w:hAnsi="Arial" w:cs="Arial"/>
          <w:sz w:val="22"/>
          <w:szCs w:val="22"/>
        </w:rPr>
        <w:t>reid</w:t>
      </w:r>
      <w:r w:rsidR="00B125E9" w:rsidRPr="00A629D0">
        <w:rPr>
          <w:rFonts w:ascii="Arial" w:hAnsi="Arial" w:cs="Arial"/>
          <w:sz w:val="22"/>
          <w:szCs w:val="22"/>
        </w:rPr>
        <w:t xml:space="preserve"> het klassendiagram uit met</w:t>
      </w:r>
      <w:r w:rsidR="00C1317A" w:rsidRPr="00A629D0">
        <w:rPr>
          <w:rFonts w:ascii="Arial" w:hAnsi="Arial" w:cs="Arial"/>
          <w:sz w:val="22"/>
          <w:szCs w:val="22"/>
        </w:rPr>
        <w:t xml:space="preserve"> navigatie, me</w:t>
      </w:r>
      <w:r w:rsidR="00693A00" w:rsidRPr="00A629D0">
        <w:rPr>
          <w:rFonts w:ascii="Arial" w:hAnsi="Arial" w:cs="Arial"/>
          <w:sz w:val="22"/>
          <w:szCs w:val="22"/>
        </w:rPr>
        <w:t xml:space="preserve">thoden, </w:t>
      </w:r>
      <w:proofErr w:type="gramStart"/>
      <w:r w:rsidR="00693A00" w:rsidRPr="00A629D0">
        <w:rPr>
          <w:rFonts w:ascii="Arial" w:hAnsi="Arial" w:cs="Arial"/>
          <w:sz w:val="22"/>
          <w:szCs w:val="22"/>
        </w:rPr>
        <w:t>constructoren</w:t>
      </w:r>
      <w:proofErr w:type="gramEnd"/>
      <w:r w:rsidR="00693A00" w:rsidRPr="00A629D0">
        <w:rPr>
          <w:rFonts w:ascii="Arial" w:hAnsi="Arial" w:cs="Arial"/>
          <w:sz w:val="22"/>
          <w:szCs w:val="22"/>
        </w:rPr>
        <w:t xml:space="preserve"> en compositie.</w:t>
      </w:r>
    </w:p>
    <w:p w14:paraId="7308D3B6" w14:textId="77777777" w:rsidR="00A303AA" w:rsidRDefault="00A303AA" w:rsidP="00A303AA">
      <w:pPr>
        <w:rPr>
          <w:rFonts w:ascii="Arial" w:hAnsi="Arial" w:cs="Arial"/>
          <w:sz w:val="22"/>
          <w:szCs w:val="22"/>
        </w:rPr>
      </w:pPr>
    </w:p>
    <w:p w14:paraId="37066212" w14:textId="031AC0C5" w:rsidR="00A303AA" w:rsidRPr="00580D21" w:rsidRDefault="00A303AA" w:rsidP="00A303AA">
      <w:pPr>
        <w:rPr>
          <w:rFonts w:ascii="Arial" w:hAnsi="Arial" w:cs="Arial"/>
          <w:sz w:val="22"/>
          <w:szCs w:val="22"/>
        </w:rPr>
      </w:pPr>
      <w:r w:rsidRPr="00A303AA">
        <w:rPr>
          <w:rFonts w:ascii="Arial" w:hAnsi="Arial" w:cs="Arial"/>
          <w:b/>
          <w:sz w:val="22"/>
          <w:szCs w:val="22"/>
        </w:rPr>
        <w:t>Individueel</w:t>
      </w:r>
      <w:r>
        <w:rPr>
          <w:rFonts w:ascii="Arial" w:hAnsi="Arial" w:cs="Arial"/>
          <w:sz w:val="22"/>
          <w:szCs w:val="22"/>
        </w:rPr>
        <w:t xml:space="preserve"> werken aan casus Tour de Fance </w:t>
      </w:r>
      <w:proofErr w:type="gramStart"/>
      <w:r>
        <w:rPr>
          <w:rFonts w:ascii="Arial" w:hAnsi="Arial" w:cs="Arial"/>
          <w:sz w:val="22"/>
          <w:szCs w:val="22"/>
        </w:rPr>
        <w:t>om</w:t>
      </w:r>
      <w:proofErr w:type="gramEnd"/>
      <w:r>
        <w:rPr>
          <w:rFonts w:ascii="Arial" w:hAnsi="Arial" w:cs="Arial"/>
          <w:sz w:val="22"/>
          <w:szCs w:val="22"/>
        </w:rPr>
        <w:t xml:space="preserve"> te </w:t>
      </w:r>
      <w:r w:rsidRPr="000B3274">
        <w:rPr>
          <w:rFonts w:ascii="Arial" w:hAnsi="Arial" w:cs="Arial"/>
          <w:b/>
          <w:sz w:val="22"/>
          <w:szCs w:val="22"/>
        </w:rPr>
        <w:t>oefenen</w:t>
      </w:r>
      <w:r>
        <w:rPr>
          <w:rFonts w:ascii="Arial" w:hAnsi="Arial" w:cs="Arial"/>
          <w:sz w:val="22"/>
          <w:szCs w:val="22"/>
        </w:rPr>
        <w:t xml:space="preserve"> </w:t>
      </w:r>
      <w:r w:rsidRPr="00580D21">
        <w:rPr>
          <w:rFonts w:ascii="Arial" w:hAnsi="Arial" w:cs="Arial"/>
          <w:sz w:val="22"/>
          <w:szCs w:val="22"/>
        </w:rPr>
        <w:t xml:space="preserve">met </w:t>
      </w:r>
      <w:r>
        <w:rPr>
          <w:rFonts w:ascii="Arial" w:hAnsi="Arial" w:cs="Arial"/>
          <w:sz w:val="22"/>
          <w:szCs w:val="22"/>
        </w:rPr>
        <w:t xml:space="preserve">het </w:t>
      </w:r>
      <w:r w:rsidRPr="00580D21">
        <w:rPr>
          <w:rFonts w:ascii="Arial" w:hAnsi="Arial" w:cs="Arial"/>
          <w:sz w:val="22"/>
          <w:szCs w:val="22"/>
        </w:rPr>
        <w:t xml:space="preserve">opstellen </w:t>
      </w:r>
      <w:r>
        <w:rPr>
          <w:rFonts w:ascii="Arial" w:hAnsi="Arial" w:cs="Arial"/>
          <w:sz w:val="22"/>
          <w:szCs w:val="22"/>
        </w:rPr>
        <w:t>van een klassendiagram</w:t>
      </w:r>
      <w:r w:rsidRPr="00580D21">
        <w:rPr>
          <w:rFonts w:ascii="Arial" w:hAnsi="Arial" w:cs="Arial"/>
          <w:sz w:val="22"/>
          <w:szCs w:val="22"/>
        </w:rPr>
        <w:t xml:space="preserve">. </w:t>
      </w:r>
      <w:r>
        <w:rPr>
          <w:rFonts w:ascii="Arial" w:hAnsi="Arial" w:cs="Arial"/>
          <w:sz w:val="22"/>
          <w:szCs w:val="22"/>
        </w:rPr>
        <w:t>Het is van belang dat je het klassendiagram helemaal hebt uitgewer</w:t>
      </w:r>
      <w:r w:rsidR="00435410">
        <w:rPr>
          <w:rFonts w:ascii="Arial" w:hAnsi="Arial" w:cs="Arial"/>
          <w:sz w:val="22"/>
          <w:szCs w:val="22"/>
        </w:rPr>
        <w:t xml:space="preserve">kt voor aanvang van de </w:t>
      </w:r>
      <w:r>
        <w:rPr>
          <w:rFonts w:ascii="Arial" w:hAnsi="Arial" w:cs="Arial"/>
          <w:sz w:val="22"/>
          <w:szCs w:val="22"/>
        </w:rPr>
        <w:t>les</w:t>
      </w:r>
      <w:r w:rsidR="00435410">
        <w:rPr>
          <w:rFonts w:ascii="Arial" w:hAnsi="Arial" w:cs="Arial"/>
          <w:sz w:val="22"/>
          <w:szCs w:val="22"/>
        </w:rPr>
        <w:t xml:space="preserve"> in week 3</w:t>
      </w:r>
      <w:r>
        <w:rPr>
          <w:rFonts w:ascii="Arial" w:hAnsi="Arial" w:cs="Arial"/>
          <w:sz w:val="22"/>
          <w:szCs w:val="22"/>
        </w:rPr>
        <w:t>.</w:t>
      </w:r>
    </w:p>
    <w:p w14:paraId="2720C1BC" w14:textId="6E89C98F" w:rsidR="00A303AA" w:rsidRDefault="00A303AA" w:rsidP="00A303AA">
      <w:pPr>
        <w:rPr>
          <w:rFonts w:ascii="Arial" w:hAnsi="Arial" w:cs="Arial"/>
          <w:sz w:val="22"/>
          <w:szCs w:val="22"/>
        </w:rPr>
      </w:pPr>
    </w:p>
    <w:p w14:paraId="082B8020" w14:textId="0B4A4B67" w:rsidR="00A303AA" w:rsidRDefault="00A303AA" w:rsidP="00A303AA">
      <w:pPr>
        <w:rPr>
          <w:rFonts w:ascii="Arial" w:hAnsi="Arial" w:cs="Arial"/>
          <w:sz w:val="22"/>
          <w:szCs w:val="22"/>
        </w:rPr>
      </w:pPr>
      <w:r>
        <w:rPr>
          <w:rFonts w:ascii="Arial" w:hAnsi="Arial" w:cs="Arial"/>
          <w:sz w:val="22"/>
          <w:szCs w:val="22"/>
        </w:rPr>
        <w:t>Vo</w:t>
      </w:r>
      <w:r w:rsidR="00435410">
        <w:rPr>
          <w:rFonts w:ascii="Arial" w:hAnsi="Arial" w:cs="Arial"/>
          <w:sz w:val="22"/>
          <w:szCs w:val="22"/>
        </w:rPr>
        <w:t>orbereiding voor de les van week 3</w:t>
      </w:r>
      <w:r>
        <w:rPr>
          <w:rFonts w:ascii="Arial" w:hAnsi="Arial" w:cs="Arial"/>
          <w:sz w:val="22"/>
          <w:szCs w:val="22"/>
        </w:rPr>
        <w:t>:</w:t>
      </w:r>
    </w:p>
    <w:p w14:paraId="07DF11E9" w14:textId="36D97E70" w:rsidR="00A303AA" w:rsidRPr="00A303AA" w:rsidRDefault="00A303AA" w:rsidP="00A303AA">
      <w:pPr>
        <w:pStyle w:val="ListParagraph"/>
        <w:numPr>
          <w:ilvl w:val="0"/>
          <w:numId w:val="9"/>
        </w:numPr>
        <w:rPr>
          <w:rFonts w:ascii="Arial" w:hAnsi="Arial" w:cs="Arial"/>
          <w:sz w:val="22"/>
          <w:szCs w:val="22"/>
        </w:rPr>
      </w:pPr>
      <w:r>
        <w:rPr>
          <w:rFonts w:ascii="Arial" w:hAnsi="Arial" w:cs="Arial"/>
          <w:sz w:val="22"/>
          <w:szCs w:val="22"/>
        </w:rPr>
        <w:t>Bestudeer de video-tutorial StudentAdminSequenceDiagram.mp4.</w:t>
      </w:r>
    </w:p>
    <w:p w14:paraId="17D8AE6E" w14:textId="77777777" w:rsidR="00C132BB" w:rsidRPr="00580D21" w:rsidRDefault="00C132BB">
      <w:pPr>
        <w:rPr>
          <w:rFonts w:ascii="Arial" w:hAnsi="Arial" w:cs="Arial"/>
          <w:sz w:val="22"/>
          <w:szCs w:val="22"/>
        </w:rPr>
      </w:pPr>
    </w:p>
    <w:p w14:paraId="346149DD" w14:textId="6990B140" w:rsidR="00870C31" w:rsidRPr="00580D21" w:rsidRDefault="00A21421" w:rsidP="00870C31">
      <w:pPr>
        <w:rPr>
          <w:rFonts w:ascii="Arial" w:hAnsi="Arial" w:cs="Arial"/>
          <w:b/>
          <w:sz w:val="22"/>
          <w:szCs w:val="22"/>
        </w:rPr>
      </w:pPr>
      <w:r>
        <w:rPr>
          <w:rFonts w:ascii="Arial" w:hAnsi="Arial" w:cs="Arial"/>
          <w:b/>
          <w:sz w:val="22"/>
          <w:szCs w:val="22"/>
        </w:rPr>
        <w:t>Les</w:t>
      </w:r>
      <w:r w:rsidR="00AE3B0D" w:rsidRPr="00580D21">
        <w:rPr>
          <w:rFonts w:ascii="Arial" w:hAnsi="Arial" w:cs="Arial"/>
          <w:b/>
          <w:sz w:val="22"/>
          <w:szCs w:val="22"/>
        </w:rPr>
        <w:t xml:space="preserve"> 3</w:t>
      </w:r>
      <w:r w:rsidR="00DF54FA">
        <w:rPr>
          <w:rFonts w:ascii="Arial" w:hAnsi="Arial" w:cs="Arial"/>
          <w:b/>
          <w:sz w:val="22"/>
          <w:szCs w:val="22"/>
        </w:rPr>
        <w:t xml:space="preserve"> (2 x 2</w:t>
      </w:r>
      <w:r w:rsidR="00870C31" w:rsidRPr="00580D21">
        <w:rPr>
          <w:rFonts w:ascii="Arial" w:hAnsi="Arial" w:cs="Arial"/>
          <w:b/>
          <w:sz w:val="22"/>
          <w:szCs w:val="22"/>
        </w:rPr>
        <w:t xml:space="preserve"> uur)</w:t>
      </w:r>
    </w:p>
    <w:p w14:paraId="0C1E5040" w14:textId="77777777" w:rsidR="00A303AA" w:rsidRPr="00580D21" w:rsidRDefault="00A303AA" w:rsidP="00A303AA">
      <w:pPr>
        <w:rPr>
          <w:rFonts w:ascii="Arial" w:hAnsi="Arial" w:cs="Arial"/>
          <w:sz w:val="22"/>
          <w:szCs w:val="22"/>
        </w:rPr>
      </w:pPr>
      <w:r>
        <w:rPr>
          <w:rFonts w:ascii="Arial" w:hAnsi="Arial" w:cs="Arial"/>
          <w:sz w:val="22"/>
          <w:szCs w:val="22"/>
        </w:rPr>
        <w:t>Onderwerp: sequence diagram</w:t>
      </w:r>
    </w:p>
    <w:p w14:paraId="01F96D50" w14:textId="77777777" w:rsidR="00A303AA" w:rsidRDefault="00A303AA" w:rsidP="00A303AA">
      <w:pPr>
        <w:rPr>
          <w:rFonts w:ascii="Arial" w:hAnsi="Arial" w:cs="Arial"/>
          <w:sz w:val="22"/>
          <w:szCs w:val="22"/>
        </w:rPr>
      </w:pPr>
      <w:r w:rsidRPr="00580D21">
        <w:rPr>
          <w:rFonts w:ascii="Arial" w:hAnsi="Arial" w:cs="Arial"/>
          <w:sz w:val="22"/>
          <w:szCs w:val="22"/>
        </w:rPr>
        <w:t>Werken aan 1e beroepsproduct:</w:t>
      </w:r>
      <w:r>
        <w:rPr>
          <w:rFonts w:ascii="Arial" w:hAnsi="Arial" w:cs="Arial"/>
          <w:sz w:val="22"/>
          <w:szCs w:val="22"/>
        </w:rPr>
        <w:t xml:space="preserve"> </w:t>
      </w:r>
    </w:p>
    <w:p w14:paraId="58E3432B" w14:textId="73E9FD72" w:rsidR="00A303AA" w:rsidRPr="008F228F" w:rsidRDefault="00A303AA" w:rsidP="00A303AA">
      <w:pPr>
        <w:pStyle w:val="ListParagraph"/>
        <w:numPr>
          <w:ilvl w:val="0"/>
          <w:numId w:val="9"/>
        </w:numPr>
        <w:rPr>
          <w:rFonts w:ascii="Arial" w:hAnsi="Arial" w:cs="Arial"/>
          <w:sz w:val="22"/>
          <w:szCs w:val="22"/>
        </w:rPr>
      </w:pPr>
      <w:r w:rsidRPr="008F228F">
        <w:rPr>
          <w:rFonts w:ascii="Arial" w:hAnsi="Arial" w:cs="Arial"/>
          <w:sz w:val="22"/>
          <w:szCs w:val="22"/>
        </w:rPr>
        <w:t>Bestudeer de vi</w:t>
      </w:r>
      <w:r w:rsidR="000B3274">
        <w:rPr>
          <w:rFonts w:ascii="Arial" w:hAnsi="Arial" w:cs="Arial"/>
          <w:sz w:val="22"/>
          <w:szCs w:val="22"/>
        </w:rPr>
        <w:t>deo-tutorial BestellingenClass</w:t>
      </w:r>
      <w:r w:rsidRPr="008F228F">
        <w:rPr>
          <w:rFonts w:ascii="Arial" w:hAnsi="Arial" w:cs="Arial"/>
          <w:sz w:val="22"/>
          <w:szCs w:val="22"/>
        </w:rPr>
        <w:t>SequenceDiagram.mp4.</w:t>
      </w:r>
    </w:p>
    <w:p w14:paraId="50D464DB" w14:textId="710D649E" w:rsidR="00A303AA" w:rsidRPr="000B3274" w:rsidRDefault="00A303AA" w:rsidP="00870C31">
      <w:pPr>
        <w:pStyle w:val="ListParagraph"/>
        <w:numPr>
          <w:ilvl w:val="0"/>
          <w:numId w:val="9"/>
        </w:numPr>
        <w:rPr>
          <w:rFonts w:ascii="Arial" w:hAnsi="Arial" w:cs="Arial"/>
          <w:sz w:val="22"/>
          <w:szCs w:val="22"/>
        </w:rPr>
      </w:pPr>
      <w:r w:rsidRPr="008F228F">
        <w:rPr>
          <w:rFonts w:ascii="Arial" w:hAnsi="Arial" w:cs="Arial"/>
          <w:sz w:val="22"/>
          <w:szCs w:val="22"/>
        </w:rPr>
        <w:t xml:space="preserve">Stel twee sequence diagrammen op in Visual Paradigm, waaronder in ieder geval het overmaken van geld. </w:t>
      </w:r>
    </w:p>
    <w:p w14:paraId="7F2DFB0C" w14:textId="77777777" w:rsidR="00A303AA" w:rsidRPr="00580D21" w:rsidRDefault="00A303AA" w:rsidP="00870C31">
      <w:pPr>
        <w:rPr>
          <w:rFonts w:ascii="Arial" w:hAnsi="Arial" w:cs="Arial"/>
          <w:sz w:val="22"/>
          <w:szCs w:val="22"/>
        </w:rPr>
      </w:pPr>
    </w:p>
    <w:p w14:paraId="55EB5ED0" w14:textId="6E160BA8" w:rsidR="00AB5C91" w:rsidRPr="00580D21" w:rsidRDefault="00E61C0C" w:rsidP="00870C31">
      <w:pPr>
        <w:rPr>
          <w:rFonts w:ascii="Arial" w:hAnsi="Arial" w:cs="Arial"/>
          <w:sz w:val="22"/>
          <w:szCs w:val="22"/>
        </w:rPr>
      </w:pPr>
      <w:r w:rsidRPr="00E61C0C">
        <w:rPr>
          <w:rFonts w:ascii="Arial" w:hAnsi="Arial" w:cs="Arial"/>
          <w:b/>
          <w:sz w:val="22"/>
          <w:szCs w:val="22"/>
        </w:rPr>
        <w:t>Individueel</w:t>
      </w:r>
      <w:r>
        <w:rPr>
          <w:rFonts w:ascii="Arial" w:hAnsi="Arial" w:cs="Arial"/>
          <w:sz w:val="22"/>
          <w:szCs w:val="22"/>
        </w:rPr>
        <w:t xml:space="preserve"> werken aan casus</w:t>
      </w:r>
      <w:r w:rsidR="00882470" w:rsidRPr="00580D21">
        <w:rPr>
          <w:rFonts w:ascii="Arial" w:hAnsi="Arial" w:cs="Arial"/>
          <w:sz w:val="22"/>
          <w:szCs w:val="22"/>
        </w:rPr>
        <w:t xml:space="preserve"> Tour de France</w:t>
      </w:r>
      <w:r>
        <w:rPr>
          <w:rFonts w:ascii="Arial" w:hAnsi="Arial" w:cs="Arial"/>
          <w:sz w:val="22"/>
          <w:szCs w:val="22"/>
        </w:rPr>
        <w:t xml:space="preserve"> </w:t>
      </w:r>
      <w:proofErr w:type="gramStart"/>
      <w:r>
        <w:rPr>
          <w:rFonts w:ascii="Arial" w:hAnsi="Arial" w:cs="Arial"/>
          <w:sz w:val="22"/>
          <w:szCs w:val="22"/>
        </w:rPr>
        <w:t>om</w:t>
      </w:r>
      <w:proofErr w:type="gramEnd"/>
      <w:r>
        <w:rPr>
          <w:rFonts w:ascii="Arial" w:hAnsi="Arial" w:cs="Arial"/>
          <w:sz w:val="22"/>
          <w:szCs w:val="22"/>
        </w:rPr>
        <w:t xml:space="preserve"> te </w:t>
      </w:r>
      <w:r w:rsidRPr="000B3274">
        <w:rPr>
          <w:rFonts w:ascii="Arial" w:hAnsi="Arial" w:cs="Arial"/>
          <w:b/>
          <w:sz w:val="22"/>
          <w:szCs w:val="22"/>
        </w:rPr>
        <w:t>oefenen</w:t>
      </w:r>
      <w:r>
        <w:rPr>
          <w:rFonts w:ascii="Arial" w:hAnsi="Arial" w:cs="Arial"/>
          <w:sz w:val="22"/>
          <w:szCs w:val="22"/>
        </w:rPr>
        <w:t xml:space="preserve"> </w:t>
      </w:r>
      <w:r w:rsidR="00882470" w:rsidRPr="00580D21">
        <w:rPr>
          <w:rFonts w:ascii="Arial" w:hAnsi="Arial" w:cs="Arial"/>
          <w:sz w:val="22"/>
          <w:szCs w:val="22"/>
        </w:rPr>
        <w:t xml:space="preserve">met </w:t>
      </w:r>
      <w:r>
        <w:rPr>
          <w:rFonts w:ascii="Arial" w:hAnsi="Arial" w:cs="Arial"/>
          <w:sz w:val="22"/>
          <w:szCs w:val="22"/>
        </w:rPr>
        <w:t xml:space="preserve">het </w:t>
      </w:r>
      <w:r w:rsidR="00882470" w:rsidRPr="00580D21">
        <w:rPr>
          <w:rFonts w:ascii="Arial" w:hAnsi="Arial" w:cs="Arial"/>
          <w:sz w:val="22"/>
          <w:szCs w:val="22"/>
        </w:rPr>
        <w:t xml:space="preserve">opstellen </w:t>
      </w:r>
      <w:r>
        <w:rPr>
          <w:rFonts w:ascii="Arial" w:hAnsi="Arial" w:cs="Arial"/>
          <w:sz w:val="22"/>
          <w:szCs w:val="22"/>
        </w:rPr>
        <w:t xml:space="preserve">van een een </w:t>
      </w:r>
      <w:r w:rsidR="00882470" w:rsidRPr="00580D21">
        <w:rPr>
          <w:rFonts w:ascii="Arial" w:hAnsi="Arial" w:cs="Arial"/>
          <w:sz w:val="22"/>
          <w:szCs w:val="22"/>
        </w:rPr>
        <w:t xml:space="preserve">sequence diagram. </w:t>
      </w:r>
      <w:r>
        <w:rPr>
          <w:rFonts w:ascii="Arial" w:hAnsi="Arial" w:cs="Arial"/>
          <w:sz w:val="22"/>
          <w:szCs w:val="22"/>
        </w:rPr>
        <w:t>Het is van bela</w:t>
      </w:r>
      <w:r w:rsidR="000B3274">
        <w:rPr>
          <w:rFonts w:ascii="Arial" w:hAnsi="Arial" w:cs="Arial"/>
          <w:sz w:val="22"/>
          <w:szCs w:val="22"/>
        </w:rPr>
        <w:t xml:space="preserve">ng dat je </w:t>
      </w:r>
      <w:r>
        <w:rPr>
          <w:rFonts w:ascii="Arial" w:hAnsi="Arial" w:cs="Arial"/>
          <w:sz w:val="22"/>
          <w:szCs w:val="22"/>
        </w:rPr>
        <w:t>het sequence diagra</w:t>
      </w:r>
      <w:r w:rsidR="000B3274">
        <w:rPr>
          <w:rFonts w:ascii="Arial" w:hAnsi="Arial" w:cs="Arial"/>
          <w:sz w:val="22"/>
          <w:szCs w:val="22"/>
        </w:rPr>
        <w:t>m helemaal hebt uitgewerkt voordat je de voorbeeld-uitwerking bestudeert.</w:t>
      </w:r>
    </w:p>
    <w:p w14:paraId="3A7359C2" w14:textId="77777777" w:rsidR="00693A00" w:rsidRDefault="00693A00" w:rsidP="00870C31">
      <w:pPr>
        <w:rPr>
          <w:rFonts w:ascii="Arial" w:hAnsi="Arial" w:cs="Arial"/>
          <w:sz w:val="22"/>
          <w:szCs w:val="22"/>
        </w:rPr>
      </w:pPr>
    </w:p>
    <w:p w14:paraId="7647400A" w14:textId="53D72487" w:rsidR="00693A00" w:rsidRPr="00580D21" w:rsidRDefault="001F4D54" w:rsidP="00870C31">
      <w:pPr>
        <w:rPr>
          <w:rFonts w:ascii="Arial" w:hAnsi="Arial" w:cs="Arial"/>
          <w:sz w:val="22"/>
          <w:szCs w:val="22"/>
        </w:rPr>
      </w:pPr>
      <w:r>
        <w:rPr>
          <w:rFonts w:ascii="Arial" w:hAnsi="Arial" w:cs="Arial"/>
          <w:b/>
          <w:sz w:val="22"/>
          <w:szCs w:val="22"/>
        </w:rPr>
        <w:t>Inleveren voor einde van deze week</w:t>
      </w:r>
      <w:r w:rsidR="00693A00">
        <w:rPr>
          <w:rFonts w:ascii="Arial" w:hAnsi="Arial" w:cs="Arial"/>
          <w:sz w:val="22"/>
          <w:szCs w:val="22"/>
        </w:rPr>
        <w:t>: URS, Visual Paradigm project en word document met toelichting op het domeinmodel (1e beroepsproduct).</w:t>
      </w:r>
    </w:p>
    <w:p w14:paraId="4276DF68" w14:textId="77777777" w:rsidR="008F228F" w:rsidRPr="00580D21" w:rsidRDefault="008F228F">
      <w:pPr>
        <w:rPr>
          <w:rFonts w:ascii="Arial" w:hAnsi="Arial" w:cs="Arial"/>
          <w:sz w:val="22"/>
          <w:szCs w:val="22"/>
        </w:rPr>
      </w:pPr>
    </w:p>
    <w:p w14:paraId="33FC52EA" w14:textId="0F8998E3" w:rsidR="00870C31" w:rsidRPr="00580D21" w:rsidRDefault="00A21421" w:rsidP="00870C31">
      <w:pPr>
        <w:rPr>
          <w:rFonts w:ascii="Arial" w:hAnsi="Arial" w:cs="Arial"/>
          <w:b/>
          <w:sz w:val="22"/>
          <w:szCs w:val="22"/>
        </w:rPr>
      </w:pPr>
      <w:r>
        <w:rPr>
          <w:rFonts w:ascii="Arial" w:hAnsi="Arial" w:cs="Arial"/>
          <w:b/>
          <w:sz w:val="22"/>
          <w:szCs w:val="22"/>
        </w:rPr>
        <w:t>Les</w:t>
      </w:r>
      <w:r w:rsidR="00AE3B0D" w:rsidRPr="00580D21">
        <w:rPr>
          <w:rFonts w:ascii="Arial" w:hAnsi="Arial" w:cs="Arial"/>
          <w:b/>
          <w:sz w:val="22"/>
          <w:szCs w:val="22"/>
        </w:rPr>
        <w:t xml:space="preserve"> 4</w:t>
      </w:r>
      <w:r w:rsidR="00DF54FA">
        <w:rPr>
          <w:rFonts w:ascii="Arial" w:hAnsi="Arial" w:cs="Arial"/>
          <w:b/>
          <w:sz w:val="22"/>
          <w:szCs w:val="22"/>
        </w:rPr>
        <w:t xml:space="preserve"> (2 x 2</w:t>
      </w:r>
      <w:r w:rsidR="00870C31" w:rsidRPr="00580D21">
        <w:rPr>
          <w:rFonts w:ascii="Arial" w:hAnsi="Arial" w:cs="Arial"/>
          <w:b/>
          <w:sz w:val="22"/>
          <w:szCs w:val="22"/>
        </w:rPr>
        <w:t xml:space="preserve"> uur)</w:t>
      </w:r>
    </w:p>
    <w:p w14:paraId="047AF81A" w14:textId="39A33F7B" w:rsidR="00004E20" w:rsidRDefault="00004E20" w:rsidP="00D6667E">
      <w:pPr>
        <w:rPr>
          <w:rFonts w:ascii="Arial" w:hAnsi="Arial" w:cs="Arial"/>
          <w:sz w:val="22"/>
          <w:szCs w:val="22"/>
        </w:rPr>
      </w:pPr>
      <w:r>
        <w:rPr>
          <w:rFonts w:ascii="Arial" w:hAnsi="Arial" w:cs="Arial"/>
          <w:sz w:val="22"/>
          <w:szCs w:val="22"/>
        </w:rPr>
        <w:t>Onderwerpen: interface, specificeren, JUnit4, schrijven van unittesten</w:t>
      </w:r>
    </w:p>
    <w:p w14:paraId="65655EB0" w14:textId="77777777" w:rsidR="008F228F" w:rsidRDefault="00004E20" w:rsidP="00870C31">
      <w:pPr>
        <w:rPr>
          <w:rFonts w:ascii="Arial" w:hAnsi="Arial" w:cs="Arial"/>
          <w:sz w:val="22"/>
          <w:szCs w:val="22"/>
        </w:rPr>
      </w:pPr>
      <w:r>
        <w:rPr>
          <w:rFonts w:ascii="Arial" w:hAnsi="Arial" w:cs="Arial"/>
          <w:sz w:val="22"/>
          <w:szCs w:val="22"/>
        </w:rPr>
        <w:t xml:space="preserve">Werken aan 2e beroepsproduct: </w:t>
      </w:r>
    </w:p>
    <w:p w14:paraId="7E2E28BB" w14:textId="51697C45" w:rsidR="008F228F" w:rsidRDefault="008F228F" w:rsidP="008F228F">
      <w:pPr>
        <w:pStyle w:val="ListParagraph"/>
        <w:numPr>
          <w:ilvl w:val="0"/>
          <w:numId w:val="10"/>
        </w:numPr>
        <w:rPr>
          <w:rFonts w:ascii="Arial" w:hAnsi="Arial" w:cs="Arial"/>
          <w:sz w:val="22"/>
          <w:szCs w:val="22"/>
        </w:rPr>
      </w:pPr>
      <w:r>
        <w:rPr>
          <w:rFonts w:ascii="Arial" w:hAnsi="Arial" w:cs="Arial"/>
          <w:sz w:val="22"/>
          <w:szCs w:val="22"/>
        </w:rPr>
        <w:t>Bestudeer de video-tutorial TreasureChestUnittest.mp4</w:t>
      </w:r>
    </w:p>
    <w:p w14:paraId="67167104" w14:textId="40745F45" w:rsidR="008F228F" w:rsidRDefault="008F228F" w:rsidP="008F228F">
      <w:pPr>
        <w:pStyle w:val="ListParagraph"/>
        <w:numPr>
          <w:ilvl w:val="0"/>
          <w:numId w:val="10"/>
        </w:numPr>
        <w:rPr>
          <w:rFonts w:ascii="Arial" w:hAnsi="Arial" w:cs="Arial"/>
          <w:sz w:val="22"/>
          <w:szCs w:val="22"/>
        </w:rPr>
      </w:pPr>
      <w:r>
        <w:rPr>
          <w:rFonts w:ascii="Arial" w:hAnsi="Arial" w:cs="Arial"/>
          <w:sz w:val="22"/>
          <w:szCs w:val="22"/>
        </w:rPr>
        <w:lastRenderedPageBreak/>
        <w:t>Bestudeer de powerpoint presentatie GSO3 W04 2 unittesten.pptx</w:t>
      </w:r>
    </w:p>
    <w:p w14:paraId="4346898B" w14:textId="19251EDE" w:rsidR="0066599C" w:rsidRDefault="0066599C" w:rsidP="008F228F">
      <w:pPr>
        <w:pStyle w:val="ListParagraph"/>
        <w:numPr>
          <w:ilvl w:val="0"/>
          <w:numId w:val="10"/>
        </w:numPr>
        <w:rPr>
          <w:rFonts w:ascii="Arial" w:hAnsi="Arial" w:cs="Arial"/>
          <w:sz w:val="22"/>
          <w:szCs w:val="22"/>
        </w:rPr>
      </w:pPr>
      <w:r>
        <w:rPr>
          <w:rFonts w:ascii="Arial" w:hAnsi="Arial" w:cs="Arial"/>
          <w:sz w:val="22"/>
          <w:szCs w:val="22"/>
        </w:rPr>
        <w:t>Installeer NetBeans Plugin JaCoCo (zie S3_JaCoCoPluginNetBeans.docx)</w:t>
      </w:r>
    </w:p>
    <w:p w14:paraId="7C87DA78" w14:textId="77777777" w:rsidR="008F228F" w:rsidRDefault="00004E20" w:rsidP="00870C31">
      <w:pPr>
        <w:pStyle w:val="ListParagraph"/>
        <w:numPr>
          <w:ilvl w:val="0"/>
          <w:numId w:val="10"/>
        </w:numPr>
        <w:rPr>
          <w:rFonts w:ascii="Arial" w:hAnsi="Arial" w:cs="Arial"/>
          <w:sz w:val="22"/>
          <w:szCs w:val="22"/>
        </w:rPr>
      </w:pPr>
      <w:r w:rsidRPr="008F228F">
        <w:rPr>
          <w:rFonts w:ascii="Arial" w:hAnsi="Arial" w:cs="Arial"/>
          <w:sz w:val="22"/>
          <w:szCs w:val="22"/>
        </w:rPr>
        <w:t>Schrijf unittests voor de klassen Time en TimeSpan en verwijder de fouten uit de gegeven klassen Time en TimeSpan.</w:t>
      </w:r>
    </w:p>
    <w:p w14:paraId="489DED98" w14:textId="77777777" w:rsidR="008F228F" w:rsidRDefault="00004E20" w:rsidP="00870C31">
      <w:pPr>
        <w:pStyle w:val="ListParagraph"/>
        <w:numPr>
          <w:ilvl w:val="0"/>
          <w:numId w:val="10"/>
        </w:numPr>
        <w:rPr>
          <w:rFonts w:ascii="Arial" w:hAnsi="Arial" w:cs="Arial"/>
          <w:sz w:val="22"/>
          <w:szCs w:val="22"/>
        </w:rPr>
      </w:pPr>
      <w:r w:rsidRPr="008F228F">
        <w:rPr>
          <w:rFonts w:ascii="Arial" w:hAnsi="Arial" w:cs="Arial"/>
          <w:sz w:val="22"/>
          <w:szCs w:val="22"/>
        </w:rPr>
        <w:t>Maak een unittest voor de klasse TimeSpan2 en implementeer deze klasse.</w:t>
      </w:r>
    </w:p>
    <w:p w14:paraId="1ED33B53" w14:textId="32B5F968" w:rsidR="0067232B" w:rsidRDefault="00004E20" w:rsidP="00870C31">
      <w:pPr>
        <w:pStyle w:val="ListParagraph"/>
        <w:numPr>
          <w:ilvl w:val="0"/>
          <w:numId w:val="10"/>
        </w:numPr>
        <w:rPr>
          <w:rFonts w:ascii="Arial" w:hAnsi="Arial" w:cs="Arial"/>
          <w:sz w:val="22"/>
          <w:szCs w:val="22"/>
        </w:rPr>
      </w:pPr>
      <w:r w:rsidRPr="008F228F">
        <w:rPr>
          <w:rFonts w:ascii="Arial" w:hAnsi="Arial" w:cs="Arial"/>
          <w:sz w:val="22"/>
          <w:szCs w:val="22"/>
        </w:rPr>
        <w:t>Maak een begin met het s</w:t>
      </w:r>
      <w:r w:rsidR="00367CFA" w:rsidRPr="008F228F">
        <w:rPr>
          <w:rFonts w:ascii="Arial" w:hAnsi="Arial" w:cs="Arial"/>
          <w:sz w:val="22"/>
          <w:szCs w:val="22"/>
        </w:rPr>
        <w:t>pecifice</w:t>
      </w:r>
      <w:r w:rsidRPr="008F228F">
        <w:rPr>
          <w:rFonts w:ascii="Arial" w:hAnsi="Arial" w:cs="Arial"/>
          <w:sz w:val="22"/>
          <w:szCs w:val="22"/>
        </w:rPr>
        <w:t>ren, testen en</w:t>
      </w:r>
      <w:r w:rsidR="00367CFA" w:rsidRPr="008F228F">
        <w:rPr>
          <w:rFonts w:ascii="Arial" w:hAnsi="Arial" w:cs="Arial"/>
          <w:sz w:val="22"/>
          <w:szCs w:val="22"/>
        </w:rPr>
        <w:t xml:space="preserve"> implementeren </w:t>
      </w:r>
      <w:r w:rsidR="00F900AA" w:rsidRPr="008F228F">
        <w:rPr>
          <w:rFonts w:ascii="Arial" w:hAnsi="Arial" w:cs="Arial"/>
          <w:sz w:val="22"/>
          <w:szCs w:val="22"/>
        </w:rPr>
        <w:t xml:space="preserve">van de klassen </w:t>
      </w:r>
      <w:r w:rsidR="00367CFA" w:rsidRPr="008F228F">
        <w:rPr>
          <w:rFonts w:ascii="Arial" w:hAnsi="Arial" w:cs="Arial"/>
          <w:sz w:val="22"/>
          <w:szCs w:val="22"/>
        </w:rPr>
        <w:t>Contact en Appointment</w:t>
      </w:r>
      <w:r w:rsidRPr="008F228F">
        <w:rPr>
          <w:rFonts w:ascii="Arial" w:hAnsi="Arial" w:cs="Arial"/>
          <w:sz w:val="22"/>
          <w:szCs w:val="22"/>
        </w:rPr>
        <w:t>.</w:t>
      </w:r>
    </w:p>
    <w:p w14:paraId="0A2DD470" w14:textId="57DE1854" w:rsidR="008F228F" w:rsidRPr="008F228F" w:rsidRDefault="008F228F" w:rsidP="00870C31">
      <w:pPr>
        <w:pStyle w:val="ListParagraph"/>
        <w:numPr>
          <w:ilvl w:val="0"/>
          <w:numId w:val="10"/>
        </w:numPr>
        <w:rPr>
          <w:rFonts w:ascii="Arial" w:hAnsi="Arial" w:cs="Arial"/>
          <w:sz w:val="22"/>
          <w:szCs w:val="22"/>
        </w:rPr>
      </w:pPr>
      <w:r>
        <w:rPr>
          <w:rFonts w:ascii="Arial" w:hAnsi="Arial" w:cs="Arial"/>
          <w:sz w:val="22"/>
          <w:szCs w:val="22"/>
        </w:rPr>
        <w:t>Vraag tussendoor feedback aan de docent.</w:t>
      </w:r>
    </w:p>
    <w:p w14:paraId="7205B6B8" w14:textId="77777777" w:rsidR="00870C31" w:rsidRPr="00580D21" w:rsidRDefault="00870C31">
      <w:pPr>
        <w:rPr>
          <w:rFonts w:ascii="Arial" w:hAnsi="Arial" w:cs="Arial"/>
          <w:sz w:val="22"/>
          <w:szCs w:val="22"/>
        </w:rPr>
      </w:pPr>
    </w:p>
    <w:p w14:paraId="603F9745" w14:textId="1B90B6D8" w:rsidR="00870C31" w:rsidRPr="00580D21" w:rsidRDefault="00A21421" w:rsidP="00870C31">
      <w:pPr>
        <w:rPr>
          <w:rFonts w:ascii="Arial" w:hAnsi="Arial" w:cs="Arial"/>
          <w:b/>
          <w:sz w:val="22"/>
          <w:szCs w:val="22"/>
        </w:rPr>
      </w:pPr>
      <w:r>
        <w:rPr>
          <w:rFonts w:ascii="Arial" w:hAnsi="Arial" w:cs="Arial"/>
          <w:b/>
          <w:sz w:val="22"/>
          <w:szCs w:val="22"/>
        </w:rPr>
        <w:t>Les</w:t>
      </w:r>
      <w:r w:rsidR="00AE3B0D" w:rsidRPr="00580D21">
        <w:rPr>
          <w:rFonts w:ascii="Arial" w:hAnsi="Arial" w:cs="Arial"/>
          <w:b/>
          <w:sz w:val="22"/>
          <w:szCs w:val="22"/>
        </w:rPr>
        <w:t xml:space="preserve"> 5</w:t>
      </w:r>
      <w:r w:rsidR="00DF54FA">
        <w:rPr>
          <w:rFonts w:ascii="Arial" w:hAnsi="Arial" w:cs="Arial"/>
          <w:b/>
          <w:sz w:val="22"/>
          <w:szCs w:val="22"/>
        </w:rPr>
        <w:t xml:space="preserve"> (2 x 2</w:t>
      </w:r>
      <w:r w:rsidR="00870C31" w:rsidRPr="00580D21">
        <w:rPr>
          <w:rFonts w:ascii="Arial" w:hAnsi="Arial" w:cs="Arial"/>
          <w:b/>
          <w:sz w:val="22"/>
          <w:szCs w:val="22"/>
        </w:rPr>
        <w:t xml:space="preserve"> uur)</w:t>
      </w:r>
    </w:p>
    <w:p w14:paraId="2A86EC7D" w14:textId="77777777" w:rsidR="008F228F" w:rsidRDefault="00004E20" w:rsidP="00367CFA">
      <w:pPr>
        <w:rPr>
          <w:rFonts w:ascii="Arial" w:hAnsi="Arial" w:cs="Arial"/>
          <w:sz w:val="22"/>
          <w:szCs w:val="22"/>
        </w:rPr>
      </w:pPr>
      <w:r>
        <w:rPr>
          <w:rFonts w:ascii="Arial" w:hAnsi="Arial" w:cs="Arial"/>
          <w:sz w:val="22"/>
          <w:szCs w:val="22"/>
        </w:rPr>
        <w:t xml:space="preserve">Werken aan 2e beroepsproduct: </w:t>
      </w:r>
    </w:p>
    <w:p w14:paraId="562E7814" w14:textId="152B4A49" w:rsidR="00ED4EEF" w:rsidRPr="008F228F" w:rsidRDefault="00004E20" w:rsidP="008F228F">
      <w:pPr>
        <w:pStyle w:val="ListParagraph"/>
        <w:numPr>
          <w:ilvl w:val="0"/>
          <w:numId w:val="11"/>
        </w:numPr>
        <w:rPr>
          <w:rFonts w:ascii="Arial" w:hAnsi="Arial" w:cs="Arial"/>
          <w:sz w:val="22"/>
          <w:szCs w:val="22"/>
        </w:rPr>
      </w:pPr>
      <w:r w:rsidRPr="008F228F">
        <w:rPr>
          <w:rFonts w:ascii="Arial" w:hAnsi="Arial" w:cs="Arial"/>
          <w:sz w:val="22"/>
          <w:szCs w:val="22"/>
        </w:rPr>
        <w:t xml:space="preserve">Werk verder aan het specificeren, testen en implementeren van de klassen Contact en Appointment. </w:t>
      </w:r>
    </w:p>
    <w:p w14:paraId="55402A88" w14:textId="38CD81F3" w:rsidR="00ED4EEF" w:rsidRPr="008F228F" w:rsidRDefault="00F900AA" w:rsidP="008F228F">
      <w:pPr>
        <w:pStyle w:val="ListParagraph"/>
        <w:numPr>
          <w:ilvl w:val="0"/>
          <w:numId w:val="11"/>
        </w:numPr>
        <w:rPr>
          <w:rFonts w:ascii="Arial" w:hAnsi="Arial" w:cs="Arial"/>
          <w:sz w:val="22"/>
          <w:szCs w:val="22"/>
        </w:rPr>
      </w:pPr>
      <w:r w:rsidRPr="008F228F">
        <w:rPr>
          <w:rFonts w:ascii="Arial" w:hAnsi="Arial" w:cs="Arial"/>
          <w:sz w:val="22"/>
          <w:szCs w:val="22"/>
        </w:rPr>
        <w:t xml:space="preserve">Vraag de docent </w:t>
      </w:r>
      <w:proofErr w:type="gramStart"/>
      <w:r w:rsidRPr="008F228F">
        <w:rPr>
          <w:rFonts w:ascii="Arial" w:hAnsi="Arial" w:cs="Arial"/>
          <w:sz w:val="22"/>
          <w:szCs w:val="22"/>
        </w:rPr>
        <w:t>om</w:t>
      </w:r>
      <w:proofErr w:type="gramEnd"/>
      <w:r w:rsidRPr="008F228F">
        <w:rPr>
          <w:rFonts w:ascii="Arial" w:hAnsi="Arial" w:cs="Arial"/>
          <w:sz w:val="22"/>
          <w:szCs w:val="22"/>
        </w:rPr>
        <w:t xml:space="preserve"> een beoordeling voor dit beroepsproduct.</w:t>
      </w:r>
    </w:p>
    <w:p w14:paraId="7EE6DFAA" w14:textId="77777777" w:rsidR="00F900AA" w:rsidRPr="00580D21" w:rsidRDefault="00F900AA" w:rsidP="00367CFA">
      <w:pPr>
        <w:rPr>
          <w:rFonts w:ascii="Arial" w:hAnsi="Arial" w:cs="Arial"/>
          <w:sz w:val="22"/>
          <w:szCs w:val="22"/>
        </w:rPr>
      </w:pPr>
    </w:p>
    <w:p w14:paraId="06E81F12" w14:textId="7D2F6A4F" w:rsidR="00ED4EEF" w:rsidRPr="00580D21" w:rsidRDefault="00ED4EEF" w:rsidP="00367CFA">
      <w:pPr>
        <w:rPr>
          <w:rFonts w:ascii="Arial" w:hAnsi="Arial" w:cs="Arial"/>
          <w:sz w:val="22"/>
          <w:szCs w:val="22"/>
        </w:rPr>
      </w:pPr>
      <w:r w:rsidRPr="00207D84">
        <w:rPr>
          <w:rFonts w:ascii="Arial" w:hAnsi="Arial" w:cs="Arial"/>
          <w:b/>
          <w:sz w:val="22"/>
          <w:szCs w:val="22"/>
        </w:rPr>
        <w:t>Inleveren</w:t>
      </w:r>
      <w:r w:rsidR="00F900AA" w:rsidRPr="00207D84">
        <w:rPr>
          <w:rFonts w:ascii="Arial" w:hAnsi="Arial" w:cs="Arial"/>
          <w:b/>
          <w:sz w:val="22"/>
          <w:szCs w:val="22"/>
        </w:rPr>
        <w:t xml:space="preserve"> voor</w:t>
      </w:r>
      <w:r w:rsidRPr="00207D84">
        <w:rPr>
          <w:rFonts w:ascii="Arial" w:hAnsi="Arial" w:cs="Arial"/>
          <w:b/>
          <w:sz w:val="22"/>
          <w:szCs w:val="22"/>
        </w:rPr>
        <w:t xml:space="preserve"> eind</w:t>
      </w:r>
      <w:r w:rsidR="00F900AA" w:rsidRPr="00207D84">
        <w:rPr>
          <w:rFonts w:ascii="Arial" w:hAnsi="Arial" w:cs="Arial"/>
          <w:b/>
          <w:sz w:val="22"/>
          <w:szCs w:val="22"/>
        </w:rPr>
        <w:t>e</w:t>
      </w:r>
      <w:r w:rsidR="001F4D54">
        <w:rPr>
          <w:rFonts w:ascii="Arial" w:hAnsi="Arial" w:cs="Arial"/>
          <w:b/>
          <w:sz w:val="22"/>
          <w:szCs w:val="22"/>
        </w:rPr>
        <w:t xml:space="preserve"> van deze week</w:t>
      </w:r>
      <w:r w:rsidRPr="00580D21">
        <w:rPr>
          <w:rFonts w:ascii="Arial" w:hAnsi="Arial" w:cs="Arial"/>
          <w:sz w:val="22"/>
          <w:szCs w:val="22"/>
        </w:rPr>
        <w:t xml:space="preserve">: </w:t>
      </w:r>
      <w:r w:rsidR="00F900AA">
        <w:rPr>
          <w:rFonts w:ascii="Arial" w:hAnsi="Arial" w:cs="Arial"/>
          <w:sz w:val="22"/>
          <w:szCs w:val="22"/>
        </w:rPr>
        <w:t xml:space="preserve">NetBeans project met </w:t>
      </w:r>
      <w:r w:rsidRPr="00580D21">
        <w:rPr>
          <w:rFonts w:ascii="Arial" w:hAnsi="Arial" w:cs="Arial"/>
          <w:sz w:val="22"/>
          <w:szCs w:val="22"/>
        </w:rPr>
        <w:t>volledig</w:t>
      </w:r>
      <w:r w:rsidR="00207D84">
        <w:rPr>
          <w:rFonts w:ascii="Arial" w:hAnsi="Arial" w:cs="Arial"/>
          <w:sz w:val="22"/>
          <w:szCs w:val="22"/>
        </w:rPr>
        <w:t xml:space="preserve">e uitwerking van de opdracht </w:t>
      </w:r>
      <w:r w:rsidR="008F228F">
        <w:rPr>
          <w:rFonts w:ascii="Arial" w:hAnsi="Arial" w:cs="Arial"/>
          <w:sz w:val="22"/>
          <w:szCs w:val="22"/>
        </w:rPr>
        <w:t>unittesten</w:t>
      </w:r>
      <w:r w:rsidR="0066599C">
        <w:rPr>
          <w:rFonts w:ascii="Arial" w:hAnsi="Arial" w:cs="Arial"/>
          <w:sz w:val="22"/>
          <w:szCs w:val="22"/>
        </w:rPr>
        <w:t>. Let erop dat de code coverage 100% is!</w:t>
      </w:r>
      <w:r w:rsidR="008F228F">
        <w:rPr>
          <w:rFonts w:ascii="Arial" w:hAnsi="Arial" w:cs="Arial"/>
          <w:sz w:val="22"/>
          <w:szCs w:val="22"/>
        </w:rPr>
        <w:t xml:space="preserve"> </w:t>
      </w:r>
      <w:r w:rsidR="00207D84">
        <w:rPr>
          <w:rFonts w:ascii="Arial" w:hAnsi="Arial" w:cs="Arial"/>
          <w:sz w:val="22"/>
          <w:szCs w:val="22"/>
        </w:rPr>
        <w:t>(2e beroepsproduct)</w:t>
      </w:r>
    </w:p>
    <w:p w14:paraId="47B2F1A7" w14:textId="77777777" w:rsidR="00367CFA" w:rsidRPr="00580D21" w:rsidRDefault="00367CFA" w:rsidP="00367CFA">
      <w:pPr>
        <w:rPr>
          <w:rFonts w:ascii="Arial" w:hAnsi="Arial" w:cs="Arial"/>
          <w:sz w:val="22"/>
          <w:szCs w:val="22"/>
        </w:rPr>
      </w:pPr>
    </w:p>
    <w:p w14:paraId="0484FBDC" w14:textId="7326C526" w:rsidR="00ED4EEF" w:rsidRPr="00580D21" w:rsidRDefault="00A21421" w:rsidP="00367CFA">
      <w:pPr>
        <w:rPr>
          <w:rFonts w:ascii="Arial" w:hAnsi="Arial" w:cs="Arial"/>
          <w:b/>
          <w:sz w:val="22"/>
          <w:szCs w:val="22"/>
        </w:rPr>
      </w:pPr>
      <w:r>
        <w:rPr>
          <w:rFonts w:ascii="Arial" w:hAnsi="Arial" w:cs="Arial"/>
          <w:b/>
          <w:sz w:val="22"/>
          <w:szCs w:val="22"/>
        </w:rPr>
        <w:t>Les</w:t>
      </w:r>
      <w:r w:rsidR="00DF54FA">
        <w:rPr>
          <w:rFonts w:ascii="Arial" w:hAnsi="Arial" w:cs="Arial"/>
          <w:b/>
          <w:sz w:val="22"/>
          <w:szCs w:val="22"/>
        </w:rPr>
        <w:t xml:space="preserve"> 6 (2 x 2</w:t>
      </w:r>
      <w:r w:rsidR="00ED4EEF" w:rsidRPr="00580D21">
        <w:rPr>
          <w:rFonts w:ascii="Arial" w:hAnsi="Arial" w:cs="Arial"/>
          <w:b/>
          <w:sz w:val="22"/>
          <w:szCs w:val="22"/>
        </w:rPr>
        <w:t xml:space="preserve"> uur)</w:t>
      </w:r>
    </w:p>
    <w:p w14:paraId="2C5705F8" w14:textId="6CC4D222" w:rsidR="00367CFA" w:rsidRPr="00580D21" w:rsidRDefault="00F900AA" w:rsidP="00367CFA">
      <w:pPr>
        <w:rPr>
          <w:rFonts w:ascii="Arial" w:hAnsi="Arial" w:cs="Arial"/>
          <w:sz w:val="22"/>
          <w:szCs w:val="22"/>
        </w:rPr>
      </w:pPr>
      <w:r>
        <w:rPr>
          <w:rFonts w:ascii="Arial" w:hAnsi="Arial" w:cs="Arial"/>
          <w:sz w:val="22"/>
          <w:szCs w:val="22"/>
        </w:rPr>
        <w:t xml:space="preserve">Onderwerp: </w:t>
      </w:r>
      <w:r w:rsidR="00367CFA" w:rsidRPr="00580D21">
        <w:rPr>
          <w:rFonts w:ascii="Arial" w:hAnsi="Arial" w:cs="Arial"/>
          <w:sz w:val="22"/>
          <w:szCs w:val="22"/>
        </w:rPr>
        <w:t>timers</w:t>
      </w:r>
    </w:p>
    <w:p w14:paraId="64D78DE7" w14:textId="77777777" w:rsidR="008F228F" w:rsidRDefault="00F900AA">
      <w:pPr>
        <w:rPr>
          <w:rFonts w:ascii="Arial" w:hAnsi="Arial" w:cs="Arial"/>
          <w:sz w:val="22"/>
          <w:szCs w:val="22"/>
        </w:rPr>
      </w:pPr>
      <w:r>
        <w:rPr>
          <w:rFonts w:ascii="Arial" w:hAnsi="Arial" w:cs="Arial"/>
          <w:sz w:val="22"/>
          <w:szCs w:val="22"/>
        </w:rPr>
        <w:t xml:space="preserve">Werken aan 3e beroepsproduct: </w:t>
      </w:r>
    </w:p>
    <w:p w14:paraId="029B1799" w14:textId="3C6BD34D" w:rsidR="00870C31" w:rsidRPr="008F228F" w:rsidRDefault="00F900AA" w:rsidP="008F228F">
      <w:pPr>
        <w:pStyle w:val="ListParagraph"/>
        <w:numPr>
          <w:ilvl w:val="0"/>
          <w:numId w:val="12"/>
        </w:numPr>
        <w:rPr>
          <w:rFonts w:ascii="Arial" w:hAnsi="Arial" w:cs="Arial"/>
          <w:sz w:val="22"/>
          <w:szCs w:val="22"/>
        </w:rPr>
      </w:pPr>
      <w:r w:rsidRPr="008F228F">
        <w:rPr>
          <w:rFonts w:ascii="Arial" w:hAnsi="Arial" w:cs="Arial"/>
          <w:sz w:val="22"/>
          <w:szCs w:val="22"/>
        </w:rPr>
        <w:t xml:space="preserve">Realiseer de </w:t>
      </w:r>
      <w:r w:rsidR="00367CFA" w:rsidRPr="008F228F">
        <w:rPr>
          <w:rFonts w:ascii="Arial" w:hAnsi="Arial" w:cs="Arial"/>
          <w:sz w:val="22"/>
          <w:szCs w:val="22"/>
        </w:rPr>
        <w:t>AEX banner stand-alone</w:t>
      </w:r>
      <w:r w:rsidR="00A22AED" w:rsidRPr="008F228F">
        <w:rPr>
          <w:rFonts w:ascii="Arial" w:hAnsi="Arial" w:cs="Arial"/>
          <w:sz w:val="22"/>
          <w:szCs w:val="22"/>
        </w:rPr>
        <w:t xml:space="preserve"> applicatie op basis van het gegeven klassendiag</w:t>
      </w:r>
      <w:r w:rsidRPr="008F228F">
        <w:rPr>
          <w:rFonts w:ascii="Arial" w:hAnsi="Arial" w:cs="Arial"/>
          <w:sz w:val="22"/>
          <w:szCs w:val="22"/>
        </w:rPr>
        <w:t>ram in de opdrachtomschrijving.</w:t>
      </w:r>
    </w:p>
    <w:p w14:paraId="3BCE436C" w14:textId="77777777" w:rsidR="00081D3E" w:rsidRDefault="00081D3E">
      <w:pPr>
        <w:rPr>
          <w:rFonts w:ascii="Arial" w:hAnsi="Arial" w:cs="Arial"/>
          <w:sz w:val="22"/>
          <w:szCs w:val="22"/>
        </w:rPr>
      </w:pPr>
    </w:p>
    <w:p w14:paraId="163E383E" w14:textId="77777777" w:rsidR="008F228F" w:rsidRDefault="00F900AA">
      <w:pPr>
        <w:rPr>
          <w:rFonts w:ascii="Arial" w:hAnsi="Arial" w:cs="Arial"/>
          <w:sz w:val="22"/>
          <w:szCs w:val="22"/>
        </w:rPr>
      </w:pPr>
      <w:r>
        <w:rPr>
          <w:rFonts w:ascii="Arial" w:hAnsi="Arial" w:cs="Arial"/>
          <w:sz w:val="22"/>
          <w:szCs w:val="22"/>
        </w:rPr>
        <w:t xml:space="preserve">Beoordeling 2e beroepsproduct: </w:t>
      </w:r>
    </w:p>
    <w:p w14:paraId="1C2300DD" w14:textId="6C0054A6" w:rsidR="00F900AA" w:rsidRPr="008F228F" w:rsidRDefault="00F900AA" w:rsidP="008F228F">
      <w:pPr>
        <w:pStyle w:val="ListParagraph"/>
        <w:numPr>
          <w:ilvl w:val="0"/>
          <w:numId w:val="12"/>
        </w:numPr>
        <w:rPr>
          <w:rFonts w:ascii="Arial" w:hAnsi="Arial" w:cs="Arial"/>
          <w:sz w:val="22"/>
          <w:szCs w:val="22"/>
        </w:rPr>
      </w:pPr>
      <w:r w:rsidRPr="008F228F">
        <w:rPr>
          <w:rFonts w:ascii="Arial" w:hAnsi="Arial" w:cs="Arial"/>
          <w:sz w:val="22"/>
          <w:szCs w:val="22"/>
        </w:rPr>
        <w:t>Laat de docent zien dat alle unittests slagen en geef een toelichting.</w:t>
      </w:r>
    </w:p>
    <w:p w14:paraId="6DC4689B" w14:textId="77777777" w:rsidR="00ED4EEF" w:rsidRPr="00580D21" w:rsidRDefault="00ED4EEF">
      <w:pPr>
        <w:rPr>
          <w:rFonts w:ascii="Arial" w:hAnsi="Arial" w:cs="Arial"/>
          <w:sz w:val="22"/>
          <w:szCs w:val="22"/>
        </w:rPr>
      </w:pPr>
    </w:p>
    <w:p w14:paraId="138EF11C" w14:textId="389612F6" w:rsidR="00ED4EEF" w:rsidRPr="00580D21" w:rsidRDefault="00A21421" w:rsidP="00ED4EEF">
      <w:pPr>
        <w:rPr>
          <w:rFonts w:ascii="Arial" w:hAnsi="Arial" w:cs="Arial"/>
          <w:b/>
          <w:sz w:val="22"/>
          <w:szCs w:val="22"/>
        </w:rPr>
      </w:pPr>
      <w:r>
        <w:rPr>
          <w:rFonts w:ascii="Arial" w:hAnsi="Arial" w:cs="Arial"/>
          <w:b/>
          <w:sz w:val="22"/>
          <w:szCs w:val="22"/>
        </w:rPr>
        <w:t>Les</w:t>
      </w:r>
      <w:r w:rsidR="00DF54FA">
        <w:rPr>
          <w:rFonts w:ascii="Arial" w:hAnsi="Arial" w:cs="Arial"/>
          <w:b/>
          <w:sz w:val="22"/>
          <w:szCs w:val="22"/>
        </w:rPr>
        <w:t xml:space="preserve"> 7 (2 x 2</w:t>
      </w:r>
      <w:r w:rsidR="00ED4EEF" w:rsidRPr="00580D21">
        <w:rPr>
          <w:rFonts w:ascii="Arial" w:hAnsi="Arial" w:cs="Arial"/>
          <w:b/>
          <w:sz w:val="22"/>
          <w:szCs w:val="22"/>
        </w:rPr>
        <w:t xml:space="preserve"> uur)</w:t>
      </w:r>
    </w:p>
    <w:p w14:paraId="7D303114" w14:textId="7A2D9B78" w:rsidR="00ED4EEF" w:rsidRPr="00580D21" w:rsidRDefault="00541FD5">
      <w:pPr>
        <w:rPr>
          <w:rFonts w:ascii="Arial" w:hAnsi="Arial" w:cs="Arial"/>
          <w:sz w:val="22"/>
          <w:szCs w:val="22"/>
        </w:rPr>
      </w:pPr>
      <w:r>
        <w:rPr>
          <w:rFonts w:ascii="Arial" w:hAnsi="Arial" w:cs="Arial"/>
          <w:sz w:val="22"/>
          <w:szCs w:val="22"/>
        </w:rPr>
        <w:t>Onderwerp: RMI, Client Pull</w:t>
      </w:r>
    </w:p>
    <w:p w14:paraId="1315B6E5" w14:textId="477A4A1C" w:rsidR="008F228F" w:rsidRDefault="008F228F">
      <w:pPr>
        <w:rPr>
          <w:rFonts w:ascii="Arial" w:hAnsi="Arial" w:cs="Arial"/>
          <w:sz w:val="22"/>
          <w:szCs w:val="22"/>
        </w:rPr>
      </w:pPr>
      <w:r>
        <w:rPr>
          <w:rFonts w:ascii="Arial" w:hAnsi="Arial" w:cs="Arial"/>
          <w:sz w:val="22"/>
          <w:szCs w:val="22"/>
        </w:rPr>
        <w:t>Werken aan 3</w:t>
      </w:r>
      <w:r w:rsidR="00017852" w:rsidRPr="00580D21">
        <w:rPr>
          <w:rFonts w:ascii="Arial" w:hAnsi="Arial" w:cs="Arial"/>
          <w:sz w:val="22"/>
          <w:szCs w:val="22"/>
        </w:rPr>
        <w:t>e beroepsproduct:</w:t>
      </w:r>
      <w:r w:rsidR="006C6284">
        <w:rPr>
          <w:rFonts w:ascii="Arial" w:hAnsi="Arial" w:cs="Arial"/>
          <w:sz w:val="22"/>
          <w:szCs w:val="22"/>
        </w:rPr>
        <w:t xml:space="preserve"> </w:t>
      </w:r>
    </w:p>
    <w:p w14:paraId="427674B7" w14:textId="36DF5CD8" w:rsidR="008F228F" w:rsidRPr="008F228F" w:rsidRDefault="008F228F" w:rsidP="008F228F">
      <w:pPr>
        <w:pStyle w:val="ListParagraph"/>
        <w:numPr>
          <w:ilvl w:val="0"/>
          <w:numId w:val="12"/>
        </w:numPr>
        <w:rPr>
          <w:rFonts w:ascii="Arial" w:hAnsi="Arial" w:cs="Arial"/>
          <w:sz w:val="22"/>
          <w:szCs w:val="22"/>
        </w:rPr>
      </w:pPr>
      <w:r w:rsidRPr="008F228F">
        <w:rPr>
          <w:rFonts w:ascii="Arial" w:hAnsi="Arial" w:cs="Arial"/>
          <w:sz w:val="22"/>
          <w:szCs w:val="22"/>
        </w:rPr>
        <w:t>Bestudeer de video-tutorial StudentAdminComponentDiagram.mp4</w:t>
      </w:r>
    </w:p>
    <w:p w14:paraId="2410E2F3" w14:textId="2CBA2EBE" w:rsidR="008F228F" w:rsidRPr="008F228F" w:rsidRDefault="008F228F" w:rsidP="008F228F">
      <w:pPr>
        <w:pStyle w:val="ListParagraph"/>
        <w:numPr>
          <w:ilvl w:val="0"/>
          <w:numId w:val="12"/>
        </w:numPr>
        <w:rPr>
          <w:rFonts w:ascii="Arial" w:hAnsi="Arial" w:cs="Arial"/>
          <w:sz w:val="22"/>
          <w:szCs w:val="22"/>
        </w:rPr>
      </w:pPr>
      <w:r w:rsidRPr="008F228F">
        <w:rPr>
          <w:rFonts w:ascii="Arial" w:hAnsi="Arial" w:cs="Arial"/>
          <w:sz w:val="22"/>
          <w:szCs w:val="22"/>
        </w:rPr>
        <w:t>Bestudeer de powerpoint presentatie GSO3 W07 2 Component.pptx</w:t>
      </w:r>
    </w:p>
    <w:p w14:paraId="7D9FE9EA" w14:textId="179E0464" w:rsidR="008F228F" w:rsidRPr="008F228F" w:rsidRDefault="00541FD5" w:rsidP="008F228F">
      <w:pPr>
        <w:pStyle w:val="ListParagraph"/>
        <w:numPr>
          <w:ilvl w:val="0"/>
          <w:numId w:val="12"/>
        </w:numPr>
        <w:rPr>
          <w:rFonts w:ascii="Arial" w:hAnsi="Arial" w:cs="Arial"/>
          <w:sz w:val="22"/>
          <w:szCs w:val="22"/>
        </w:rPr>
      </w:pPr>
      <w:r w:rsidRPr="008F228F">
        <w:rPr>
          <w:rFonts w:ascii="Arial" w:hAnsi="Arial" w:cs="Arial"/>
          <w:sz w:val="22"/>
          <w:szCs w:val="22"/>
        </w:rPr>
        <w:t xml:space="preserve">Maak een </w:t>
      </w:r>
      <w:r w:rsidR="008F228F">
        <w:rPr>
          <w:rFonts w:ascii="Arial" w:hAnsi="Arial" w:cs="Arial"/>
          <w:sz w:val="22"/>
          <w:szCs w:val="22"/>
        </w:rPr>
        <w:t xml:space="preserve">klassendiagram en een componentendiagram </w:t>
      </w:r>
      <w:r w:rsidRPr="008F228F">
        <w:rPr>
          <w:rFonts w:ascii="Arial" w:hAnsi="Arial" w:cs="Arial"/>
          <w:sz w:val="22"/>
          <w:szCs w:val="22"/>
        </w:rPr>
        <w:t xml:space="preserve">voor de gedistribueerde variant van de AEX banner volgens het Client Pull </w:t>
      </w:r>
      <w:proofErr w:type="gramStart"/>
      <w:r w:rsidRPr="008F228F">
        <w:rPr>
          <w:rFonts w:ascii="Arial" w:hAnsi="Arial" w:cs="Arial"/>
          <w:sz w:val="22"/>
          <w:szCs w:val="22"/>
        </w:rPr>
        <w:t>principe</w:t>
      </w:r>
      <w:proofErr w:type="gramEnd"/>
      <w:r w:rsidRPr="008F228F">
        <w:rPr>
          <w:rFonts w:ascii="Arial" w:hAnsi="Arial" w:cs="Arial"/>
          <w:sz w:val="22"/>
          <w:szCs w:val="22"/>
        </w:rPr>
        <w:t xml:space="preserve">. </w:t>
      </w:r>
    </w:p>
    <w:p w14:paraId="677B7C59" w14:textId="77777777" w:rsidR="008F228F" w:rsidRDefault="00541FD5" w:rsidP="008F228F">
      <w:pPr>
        <w:pStyle w:val="ListParagraph"/>
        <w:numPr>
          <w:ilvl w:val="0"/>
          <w:numId w:val="12"/>
        </w:numPr>
        <w:rPr>
          <w:rFonts w:ascii="Arial" w:hAnsi="Arial" w:cs="Arial"/>
          <w:sz w:val="22"/>
          <w:szCs w:val="22"/>
        </w:rPr>
      </w:pPr>
      <w:r w:rsidRPr="008F228F">
        <w:rPr>
          <w:rFonts w:ascii="Arial" w:hAnsi="Arial" w:cs="Arial"/>
          <w:sz w:val="22"/>
          <w:szCs w:val="22"/>
        </w:rPr>
        <w:t xml:space="preserve">Realiseer de gedistribueerde variant van de AEX banner volgens het Client Pull </w:t>
      </w:r>
      <w:proofErr w:type="gramStart"/>
      <w:r w:rsidRPr="008F228F">
        <w:rPr>
          <w:rFonts w:ascii="Arial" w:hAnsi="Arial" w:cs="Arial"/>
          <w:sz w:val="22"/>
          <w:szCs w:val="22"/>
        </w:rPr>
        <w:t>principe</w:t>
      </w:r>
      <w:proofErr w:type="gramEnd"/>
      <w:r w:rsidR="008F228F">
        <w:rPr>
          <w:rFonts w:ascii="Arial" w:hAnsi="Arial" w:cs="Arial"/>
          <w:sz w:val="22"/>
          <w:szCs w:val="22"/>
        </w:rPr>
        <w:t>.</w:t>
      </w:r>
    </w:p>
    <w:p w14:paraId="290BAF74" w14:textId="46E38263" w:rsidR="00367CFA" w:rsidRPr="008F228F" w:rsidRDefault="008F228F" w:rsidP="008F228F">
      <w:pPr>
        <w:pStyle w:val="ListParagraph"/>
        <w:numPr>
          <w:ilvl w:val="0"/>
          <w:numId w:val="12"/>
        </w:numPr>
        <w:rPr>
          <w:rFonts w:ascii="Arial" w:hAnsi="Arial" w:cs="Arial"/>
          <w:sz w:val="22"/>
          <w:szCs w:val="22"/>
        </w:rPr>
      </w:pPr>
      <w:r>
        <w:rPr>
          <w:rFonts w:ascii="Arial" w:hAnsi="Arial" w:cs="Arial"/>
          <w:sz w:val="22"/>
          <w:szCs w:val="22"/>
        </w:rPr>
        <w:t>D</w:t>
      </w:r>
      <w:r w:rsidR="00541FD5" w:rsidRPr="008F228F">
        <w:rPr>
          <w:rFonts w:ascii="Arial" w:hAnsi="Arial" w:cs="Arial"/>
          <w:sz w:val="22"/>
          <w:szCs w:val="22"/>
        </w:rPr>
        <w:t>emonstreer de gedistribueerde applicatie aan de docent.</w:t>
      </w:r>
    </w:p>
    <w:p w14:paraId="0C99617D" w14:textId="77777777" w:rsidR="00541FD5" w:rsidRPr="00580D21" w:rsidRDefault="00541FD5">
      <w:pPr>
        <w:rPr>
          <w:rFonts w:ascii="Arial" w:hAnsi="Arial" w:cs="Arial"/>
          <w:sz w:val="22"/>
          <w:szCs w:val="22"/>
        </w:rPr>
      </w:pPr>
    </w:p>
    <w:p w14:paraId="0018FC80" w14:textId="027B164E" w:rsidR="00870C31" w:rsidRPr="00580D21" w:rsidRDefault="00A21421" w:rsidP="00870C31">
      <w:pPr>
        <w:rPr>
          <w:rFonts w:ascii="Arial" w:hAnsi="Arial" w:cs="Arial"/>
          <w:b/>
          <w:sz w:val="22"/>
          <w:szCs w:val="22"/>
        </w:rPr>
      </w:pPr>
      <w:r>
        <w:rPr>
          <w:rFonts w:ascii="Arial" w:hAnsi="Arial" w:cs="Arial"/>
          <w:b/>
          <w:sz w:val="22"/>
          <w:szCs w:val="22"/>
        </w:rPr>
        <w:t>Les</w:t>
      </w:r>
      <w:r w:rsidR="00AE3B0D" w:rsidRPr="00580D21">
        <w:rPr>
          <w:rFonts w:ascii="Arial" w:hAnsi="Arial" w:cs="Arial"/>
          <w:b/>
          <w:sz w:val="22"/>
          <w:szCs w:val="22"/>
        </w:rPr>
        <w:t xml:space="preserve"> 8</w:t>
      </w:r>
      <w:r w:rsidR="00DF54FA">
        <w:rPr>
          <w:rFonts w:ascii="Arial" w:hAnsi="Arial" w:cs="Arial"/>
          <w:b/>
          <w:sz w:val="22"/>
          <w:szCs w:val="22"/>
        </w:rPr>
        <w:t xml:space="preserve"> (2 x 2</w:t>
      </w:r>
      <w:r w:rsidR="00870C31" w:rsidRPr="00580D21">
        <w:rPr>
          <w:rFonts w:ascii="Arial" w:hAnsi="Arial" w:cs="Arial"/>
          <w:b/>
          <w:sz w:val="22"/>
          <w:szCs w:val="22"/>
        </w:rPr>
        <w:t xml:space="preserve"> uur)</w:t>
      </w:r>
    </w:p>
    <w:p w14:paraId="24BA0072" w14:textId="6488183A" w:rsidR="00ED4EEF" w:rsidRPr="00580D21" w:rsidRDefault="00541FD5">
      <w:pPr>
        <w:rPr>
          <w:rFonts w:ascii="Arial" w:hAnsi="Arial" w:cs="Arial"/>
          <w:sz w:val="22"/>
          <w:szCs w:val="22"/>
        </w:rPr>
      </w:pPr>
      <w:r>
        <w:rPr>
          <w:rFonts w:ascii="Arial" w:hAnsi="Arial" w:cs="Arial"/>
          <w:sz w:val="22"/>
          <w:szCs w:val="22"/>
        </w:rPr>
        <w:t>Onderwerpen: RMI vervolg, Server Push</w:t>
      </w:r>
    </w:p>
    <w:p w14:paraId="1936EACD" w14:textId="77777777" w:rsidR="00B52596" w:rsidRDefault="00081D3E" w:rsidP="00541FD5">
      <w:pPr>
        <w:rPr>
          <w:rFonts w:ascii="Arial" w:hAnsi="Arial" w:cs="Arial"/>
          <w:sz w:val="22"/>
          <w:szCs w:val="22"/>
        </w:rPr>
      </w:pPr>
      <w:r>
        <w:rPr>
          <w:rFonts w:ascii="Arial" w:hAnsi="Arial" w:cs="Arial"/>
          <w:sz w:val="22"/>
          <w:szCs w:val="22"/>
        </w:rPr>
        <w:t>Werken aan 3</w:t>
      </w:r>
      <w:r w:rsidR="00BF1260" w:rsidRPr="00580D21">
        <w:rPr>
          <w:rFonts w:ascii="Arial" w:hAnsi="Arial" w:cs="Arial"/>
          <w:sz w:val="22"/>
          <w:szCs w:val="22"/>
        </w:rPr>
        <w:t>e beroepsproduct:</w:t>
      </w:r>
      <w:r w:rsidR="006C6284">
        <w:rPr>
          <w:rFonts w:ascii="Arial" w:hAnsi="Arial" w:cs="Arial"/>
          <w:sz w:val="22"/>
          <w:szCs w:val="22"/>
        </w:rPr>
        <w:t xml:space="preserve"> </w:t>
      </w:r>
    </w:p>
    <w:p w14:paraId="76FC1121" w14:textId="4E77E499" w:rsidR="00BF1260" w:rsidRPr="00B52596" w:rsidRDefault="00B52596" w:rsidP="00B52596">
      <w:pPr>
        <w:pStyle w:val="ListParagraph"/>
        <w:numPr>
          <w:ilvl w:val="0"/>
          <w:numId w:val="13"/>
        </w:numPr>
        <w:rPr>
          <w:rFonts w:ascii="Arial" w:hAnsi="Arial" w:cs="Arial"/>
          <w:sz w:val="22"/>
          <w:szCs w:val="22"/>
        </w:rPr>
      </w:pPr>
      <w:r w:rsidRPr="00B52596">
        <w:rPr>
          <w:rFonts w:ascii="Arial" w:hAnsi="Arial" w:cs="Arial"/>
          <w:sz w:val="22"/>
          <w:szCs w:val="22"/>
        </w:rPr>
        <w:t>Maak een klassendiagram en een componentendiagram</w:t>
      </w:r>
      <w:r w:rsidR="00541FD5" w:rsidRPr="00B52596">
        <w:rPr>
          <w:rFonts w:ascii="Arial" w:hAnsi="Arial" w:cs="Arial"/>
          <w:sz w:val="22"/>
          <w:szCs w:val="22"/>
        </w:rPr>
        <w:t xml:space="preserve"> voor de gedistribueerde variant van de AEX banner volgens het Server Push </w:t>
      </w:r>
      <w:proofErr w:type="gramStart"/>
      <w:r w:rsidR="00541FD5" w:rsidRPr="00B52596">
        <w:rPr>
          <w:rFonts w:ascii="Arial" w:hAnsi="Arial" w:cs="Arial"/>
          <w:sz w:val="22"/>
          <w:szCs w:val="22"/>
        </w:rPr>
        <w:t>principe</w:t>
      </w:r>
      <w:proofErr w:type="gramEnd"/>
      <w:r w:rsidR="00541FD5" w:rsidRPr="00B52596">
        <w:rPr>
          <w:rFonts w:ascii="Arial" w:hAnsi="Arial" w:cs="Arial"/>
          <w:sz w:val="22"/>
          <w:szCs w:val="22"/>
        </w:rPr>
        <w:t xml:space="preserve">. </w:t>
      </w:r>
    </w:p>
    <w:p w14:paraId="19A7F9B1" w14:textId="77777777" w:rsidR="00B52596" w:rsidRPr="00B52596" w:rsidRDefault="00541FD5" w:rsidP="00B52596">
      <w:pPr>
        <w:pStyle w:val="ListParagraph"/>
        <w:numPr>
          <w:ilvl w:val="0"/>
          <w:numId w:val="13"/>
        </w:numPr>
        <w:rPr>
          <w:rFonts w:ascii="Arial" w:hAnsi="Arial" w:cs="Arial"/>
          <w:sz w:val="22"/>
          <w:szCs w:val="22"/>
        </w:rPr>
      </w:pPr>
      <w:r w:rsidRPr="00B52596">
        <w:rPr>
          <w:rFonts w:ascii="Arial" w:hAnsi="Arial" w:cs="Arial"/>
          <w:sz w:val="22"/>
          <w:szCs w:val="22"/>
        </w:rPr>
        <w:t>Realiseer de gedistribueerde variant van de AEX banner volge</w:t>
      </w:r>
      <w:r w:rsidR="00B52596" w:rsidRPr="00B52596">
        <w:rPr>
          <w:rFonts w:ascii="Arial" w:hAnsi="Arial" w:cs="Arial"/>
          <w:sz w:val="22"/>
          <w:szCs w:val="22"/>
        </w:rPr>
        <w:t xml:space="preserve">ns het Server Push </w:t>
      </w:r>
      <w:proofErr w:type="gramStart"/>
      <w:r w:rsidR="00B52596" w:rsidRPr="00B52596">
        <w:rPr>
          <w:rFonts w:ascii="Arial" w:hAnsi="Arial" w:cs="Arial"/>
          <w:sz w:val="22"/>
          <w:szCs w:val="22"/>
        </w:rPr>
        <w:t>principe</w:t>
      </w:r>
      <w:proofErr w:type="gramEnd"/>
      <w:r w:rsidR="00B52596" w:rsidRPr="00B52596">
        <w:rPr>
          <w:rFonts w:ascii="Arial" w:hAnsi="Arial" w:cs="Arial"/>
          <w:sz w:val="22"/>
          <w:szCs w:val="22"/>
        </w:rPr>
        <w:t>.</w:t>
      </w:r>
    </w:p>
    <w:p w14:paraId="5F9CDEF8" w14:textId="394A3D75" w:rsidR="00541FD5" w:rsidRDefault="00B52596" w:rsidP="00B52596">
      <w:pPr>
        <w:pStyle w:val="ListParagraph"/>
        <w:numPr>
          <w:ilvl w:val="0"/>
          <w:numId w:val="13"/>
        </w:numPr>
        <w:rPr>
          <w:rFonts w:ascii="Arial" w:hAnsi="Arial" w:cs="Arial"/>
          <w:sz w:val="22"/>
          <w:szCs w:val="22"/>
        </w:rPr>
      </w:pPr>
      <w:r w:rsidRPr="00B52596">
        <w:rPr>
          <w:rFonts w:ascii="Arial" w:hAnsi="Arial" w:cs="Arial"/>
          <w:sz w:val="22"/>
          <w:szCs w:val="22"/>
        </w:rPr>
        <w:t>D</w:t>
      </w:r>
      <w:r w:rsidR="00541FD5" w:rsidRPr="00B52596">
        <w:rPr>
          <w:rFonts w:ascii="Arial" w:hAnsi="Arial" w:cs="Arial"/>
          <w:sz w:val="22"/>
          <w:szCs w:val="22"/>
        </w:rPr>
        <w:t>emonstreer de gedistribueerde applicatie aan de docent.</w:t>
      </w:r>
    </w:p>
    <w:p w14:paraId="58705832" w14:textId="77777777" w:rsidR="00623592" w:rsidRPr="00623592" w:rsidRDefault="00623592" w:rsidP="00623592">
      <w:pPr>
        <w:rPr>
          <w:rFonts w:ascii="Arial" w:hAnsi="Arial" w:cs="Arial"/>
          <w:sz w:val="22"/>
          <w:szCs w:val="22"/>
        </w:rPr>
      </w:pPr>
    </w:p>
    <w:p w14:paraId="42AF0893" w14:textId="07FCACDA" w:rsidR="00B52596" w:rsidRPr="00B52596" w:rsidRDefault="001F4D54" w:rsidP="00B52596">
      <w:pPr>
        <w:rPr>
          <w:rFonts w:ascii="Arial" w:hAnsi="Arial" w:cs="Arial"/>
          <w:sz w:val="22"/>
          <w:szCs w:val="22"/>
        </w:rPr>
      </w:pPr>
      <w:r>
        <w:rPr>
          <w:rFonts w:ascii="Arial" w:hAnsi="Arial" w:cs="Arial"/>
          <w:b/>
          <w:sz w:val="22"/>
          <w:szCs w:val="22"/>
        </w:rPr>
        <w:t>Inleveren voor einde van deze week</w:t>
      </w:r>
      <w:r w:rsidR="00B52596" w:rsidRPr="00B52596">
        <w:rPr>
          <w:rFonts w:ascii="Arial" w:hAnsi="Arial" w:cs="Arial"/>
          <w:sz w:val="22"/>
          <w:szCs w:val="22"/>
        </w:rPr>
        <w:t xml:space="preserve">: </w:t>
      </w:r>
      <w:r w:rsidR="00B52596">
        <w:rPr>
          <w:rFonts w:ascii="Arial" w:hAnsi="Arial" w:cs="Arial"/>
          <w:sz w:val="22"/>
          <w:szCs w:val="22"/>
        </w:rPr>
        <w:t xml:space="preserve">Visual Paradigm project en </w:t>
      </w:r>
      <w:r w:rsidR="00B52596" w:rsidRPr="00B52596">
        <w:rPr>
          <w:rFonts w:ascii="Arial" w:hAnsi="Arial" w:cs="Arial"/>
          <w:sz w:val="22"/>
          <w:szCs w:val="22"/>
        </w:rPr>
        <w:t xml:space="preserve">NetBeans project </w:t>
      </w:r>
      <w:r w:rsidR="00B52596">
        <w:rPr>
          <w:rFonts w:ascii="Arial" w:hAnsi="Arial" w:cs="Arial"/>
          <w:sz w:val="22"/>
          <w:szCs w:val="22"/>
        </w:rPr>
        <w:t>met de</w:t>
      </w:r>
      <w:r w:rsidR="00B52596" w:rsidRPr="00B52596">
        <w:rPr>
          <w:rFonts w:ascii="Arial" w:hAnsi="Arial" w:cs="Arial"/>
          <w:sz w:val="22"/>
          <w:szCs w:val="22"/>
        </w:rPr>
        <w:t xml:space="preserve"> volledige uitwerking van de opdracht </w:t>
      </w:r>
      <w:r w:rsidR="00B52596">
        <w:rPr>
          <w:rFonts w:ascii="Arial" w:hAnsi="Arial" w:cs="Arial"/>
          <w:sz w:val="22"/>
          <w:szCs w:val="22"/>
        </w:rPr>
        <w:t>AEX Banner</w:t>
      </w:r>
      <w:r w:rsidR="00B52596" w:rsidRPr="00B52596">
        <w:rPr>
          <w:rFonts w:ascii="Arial" w:hAnsi="Arial" w:cs="Arial"/>
          <w:sz w:val="22"/>
          <w:szCs w:val="22"/>
        </w:rPr>
        <w:t xml:space="preserve"> </w:t>
      </w:r>
      <w:r w:rsidR="00B52596">
        <w:rPr>
          <w:rFonts w:ascii="Arial" w:hAnsi="Arial" w:cs="Arial"/>
          <w:sz w:val="22"/>
          <w:szCs w:val="22"/>
        </w:rPr>
        <w:t>(3</w:t>
      </w:r>
      <w:r w:rsidR="00B52596" w:rsidRPr="00B52596">
        <w:rPr>
          <w:rFonts w:ascii="Arial" w:hAnsi="Arial" w:cs="Arial"/>
          <w:sz w:val="22"/>
          <w:szCs w:val="22"/>
        </w:rPr>
        <w:t>e beroepsproduct)</w:t>
      </w:r>
    </w:p>
    <w:p w14:paraId="37DC8474" w14:textId="77777777" w:rsidR="00BF3BB3" w:rsidRPr="00580D21" w:rsidRDefault="00BF3BB3">
      <w:pPr>
        <w:rPr>
          <w:rFonts w:ascii="Arial" w:hAnsi="Arial" w:cs="Arial"/>
          <w:sz w:val="22"/>
          <w:szCs w:val="22"/>
        </w:rPr>
      </w:pPr>
    </w:p>
    <w:p w14:paraId="31ACC766" w14:textId="77777777" w:rsidR="00A43B26" w:rsidRDefault="00A43B26">
      <w:pPr>
        <w:rPr>
          <w:rFonts w:ascii="Arial" w:hAnsi="Arial" w:cs="Arial"/>
          <w:b/>
          <w:sz w:val="22"/>
          <w:szCs w:val="22"/>
        </w:rPr>
      </w:pPr>
      <w:r>
        <w:rPr>
          <w:rFonts w:ascii="Arial" w:hAnsi="Arial" w:cs="Arial"/>
          <w:b/>
          <w:sz w:val="22"/>
          <w:szCs w:val="22"/>
        </w:rPr>
        <w:br w:type="page"/>
      </w:r>
    </w:p>
    <w:p w14:paraId="3910B5EE" w14:textId="68DAEC6C" w:rsidR="00870C31" w:rsidRPr="00580D21" w:rsidRDefault="00A21421" w:rsidP="00870C31">
      <w:pPr>
        <w:rPr>
          <w:rFonts w:ascii="Arial" w:hAnsi="Arial" w:cs="Arial"/>
          <w:b/>
          <w:sz w:val="22"/>
          <w:szCs w:val="22"/>
        </w:rPr>
      </w:pPr>
      <w:r>
        <w:rPr>
          <w:rFonts w:ascii="Arial" w:hAnsi="Arial" w:cs="Arial"/>
          <w:b/>
          <w:sz w:val="22"/>
          <w:szCs w:val="22"/>
        </w:rPr>
        <w:lastRenderedPageBreak/>
        <w:t>Les</w:t>
      </w:r>
      <w:r w:rsidR="00AE3B0D" w:rsidRPr="00580D21">
        <w:rPr>
          <w:rFonts w:ascii="Arial" w:hAnsi="Arial" w:cs="Arial"/>
          <w:b/>
          <w:sz w:val="22"/>
          <w:szCs w:val="22"/>
        </w:rPr>
        <w:t xml:space="preserve"> 9</w:t>
      </w:r>
      <w:r w:rsidR="00DF54FA">
        <w:rPr>
          <w:rFonts w:ascii="Arial" w:hAnsi="Arial" w:cs="Arial"/>
          <w:b/>
          <w:sz w:val="22"/>
          <w:szCs w:val="22"/>
        </w:rPr>
        <w:t xml:space="preserve"> (2 x 2</w:t>
      </w:r>
      <w:r w:rsidR="00870C31" w:rsidRPr="00580D21">
        <w:rPr>
          <w:rFonts w:ascii="Arial" w:hAnsi="Arial" w:cs="Arial"/>
          <w:b/>
          <w:sz w:val="22"/>
          <w:szCs w:val="22"/>
        </w:rPr>
        <w:t xml:space="preserve"> uur)</w:t>
      </w:r>
    </w:p>
    <w:p w14:paraId="037FE83D" w14:textId="4BFF318B" w:rsidR="001F4D54" w:rsidRDefault="00A43B26">
      <w:pPr>
        <w:rPr>
          <w:rFonts w:ascii="Arial" w:hAnsi="Arial" w:cs="Arial"/>
          <w:sz w:val="22"/>
          <w:szCs w:val="22"/>
        </w:rPr>
      </w:pPr>
      <w:r>
        <w:rPr>
          <w:rFonts w:ascii="Arial" w:hAnsi="Arial" w:cs="Arial"/>
          <w:sz w:val="22"/>
          <w:szCs w:val="22"/>
        </w:rPr>
        <w:t xml:space="preserve">Onderwerp: </w:t>
      </w:r>
      <w:r w:rsidR="001F4D54">
        <w:rPr>
          <w:rFonts w:ascii="Arial" w:hAnsi="Arial" w:cs="Arial"/>
          <w:sz w:val="22"/>
          <w:szCs w:val="22"/>
        </w:rPr>
        <w:t xml:space="preserve">Introductie opdracht GSO3 Killer App. Dit is een individuele opdracht. </w:t>
      </w:r>
    </w:p>
    <w:p w14:paraId="5BEC3508" w14:textId="77777777" w:rsidR="001F4D54" w:rsidRDefault="001F4D54">
      <w:pPr>
        <w:rPr>
          <w:rFonts w:ascii="Arial" w:hAnsi="Arial" w:cs="Arial"/>
          <w:sz w:val="22"/>
          <w:szCs w:val="22"/>
        </w:rPr>
      </w:pPr>
    </w:p>
    <w:p w14:paraId="0FBB64E7" w14:textId="4C6A5791" w:rsidR="001F4D54" w:rsidRDefault="001F4D54">
      <w:pPr>
        <w:rPr>
          <w:rFonts w:ascii="Arial" w:hAnsi="Arial" w:cs="Arial"/>
          <w:sz w:val="22"/>
          <w:szCs w:val="22"/>
        </w:rPr>
      </w:pPr>
      <w:r>
        <w:rPr>
          <w:rFonts w:ascii="Arial" w:hAnsi="Arial" w:cs="Arial"/>
          <w:sz w:val="22"/>
          <w:szCs w:val="22"/>
        </w:rPr>
        <w:t>User Requirements Specifications (URS)</w:t>
      </w:r>
      <w:r w:rsidR="00A43B26">
        <w:rPr>
          <w:rFonts w:ascii="Arial" w:hAnsi="Arial" w:cs="Arial"/>
          <w:sz w:val="22"/>
          <w:szCs w:val="22"/>
        </w:rPr>
        <w:t xml:space="preserve"> voor GSO3 Killer App</w:t>
      </w:r>
      <w:r>
        <w:rPr>
          <w:rFonts w:ascii="Arial" w:hAnsi="Arial" w:cs="Arial"/>
          <w:sz w:val="22"/>
          <w:szCs w:val="22"/>
        </w:rPr>
        <w:t>:</w:t>
      </w:r>
    </w:p>
    <w:p w14:paraId="01B73851" w14:textId="77777777" w:rsidR="001F4D54" w:rsidRDefault="001F4D54" w:rsidP="001F4D54">
      <w:pPr>
        <w:pStyle w:val="ListParagraph"/>
        <w:numPr>
          <w:ilvl w:val="0"/>
          <w:numId w:val="23"/>
        </w:numPr>
        <w:rPr>
          <w:rFonts w:ascii="Arial" w:hAnsi="Arial" w:cs="Arial"/>
          <w:sz w:val="22"/>
          <w:szCs w:val="22"/>
        </w:rPr>
      </w:pPr>
      <w:r>
        <w:rPr>
          <w:rFonts w:ascii="Arial" w:hAnsi="Arial" w:cs="Arial"/>
          <w:sz w:val="22"/>
          <w:szCs w:val="22"/>
        </w:rPr>
        <w:t>Maak een beschrijving van je killer app en neem deze op in je URS.</w:t>
      </w:r>
    </w:p>
    <w:p w14:paraId="6CF83112" w14:textId="77777777" w:rsidR="001F4D54" w:rsidRPr="005C1283" w:rsidRDefault="001F4D54" w:rsidP="001F4D54">
      <w:pPr>
        <w:pStyle w:val="ListParagraph"/>
        <w:numPr>
          <w:ilvl w:val="0"/>
          <w:numId w:val="23"/>
        </w:numPr>
        <w:rPr>
          <w:rFonts w:ascii="Arial" w:hAnsi="Arial" w:cs="Arial"/>
          <w:sz w:val="22"/>
          <w:szCs w:val="22"/>
        </w:rPr>
      </w:pPr>
      <w:r w:rsidRPr="005C1283">
        <w:rPr>
          <w:rFonts w:ascii="Arial" w:hAnsi="Arial" w:cs="Arial"/>
          <w:sz w:val="22"/>
          <w:szCs w:val="22"/>
        </w:rPr>
        <w:t>Stel een URS op aan de hand van het template document URS-template.docx. Voor een voorbeeld, zie URS-internetbankieren.docx.</w:t>
      </w:r>
      <w:r>
        <w:rPr>
          <w:rFonts w:ascii="Arial" w:hAnsi="Arial" w:cs="Arial"/>
          <w:sz w:val="22"/>
          <w:szCs w:val="22"/>
        </w:rPr>
        <w:t xml:space="preserve"> Zie ook de slides van Les 1.</w:t>
      </w:r>
    </w:p>
    <w:p w14:paraId="087F81D8" w14:textId="77777777" w:rsidR="001F4D54" w:rsidRDefault="001F4D54" w:rsidP="001F4D54">
      <w:pPr>
        <w:pStyle w:val="ListParagraph"/>
        <w:numPr>
          <w:ilvl w:val="0"/>
          <w:numId w:val="23"/>
        </w:numPr>
        <w:rPr>
          <w:rFonts w:ascii="Arial" w:hAnsi="Arial" w:cs="Arial"/>
          <w:sz w:val="22"/>
          <w:szCs w:val="22"/>
        </w:rPr>
      </w:pPr>
      <w:r>
        <w:rPr>
          <w:rFonts w:ascii="Arial" w:hAnsi="Arial" w:cs="Arial"/>
          <w:sz w:val="22"/>
          <w:szCs w:val="22"/>
        </w:rPr>
        <w:t>Lever het URS in via Canvas en bespreek het document met de docent.</w:t>
      </w:r>
    </w:p>
    <w:p w14:paraId="0C8EB4E5" w14:textId="77777777" w:rsidR="00B52596" w:rsidRDefault="00B52596">
      <w:pPr>
        <w:rPr>
          <w:rFonts w:ascii="Arial" w:hAnsi="Arial" w:cs="Arial"/>
          <w:sz w:val="22"/>
          <w:szCs w:val="22"/>
        </w:rPr>
      </w:pPr>
    </w:p>
    <w:p w14:paraId="79F5CBF4" w14:textId="38FE93C9" w:rsidR="00B52596" w:rsidRDefault="00B52596" w:rsidP="00B52596">
      <w:pPr>
        <w:rPr>
          <w:rFonts w:ascii="Arial" w:hAnsi="Arial" w:cs="Arial"/>
          <w:sz w:val="22"/>
          <w:szCs w:val="22"/>
        </w:rPr>
      </w:pPr>
      <w:r>
        <w:rPr>
          <w:rFonts w:ascii="Arial" w:hAnsi="Arial" w:cs="Arial"/>
          <w:sz w:val="22"/>
          <w:szCs w:val="22"/>
        </w:rPr>
        <w:t xml:space="preserve">Beoordeling 3e beroepsproduct: </w:t>
      </w:r>
    </w:p>
    <w:p w14:paraId="59BE70AF" w14:textId="1CBA268F" w:rsidR="00B52596" w:rsidRDefault="00B52596" w:rsidP="00B52596">
      <w:pPr>
        <w:pStyle w:val="ListParagraph"/>
        <w:numPr>
          <w:ilvl w:val="0"/>
          <w:numId w:val="12"/>
        </w:numPr>
        <w:rPr>
          <w:rFonts w:ascii="Arial" w:hAnsi="Arial" w:cs="Arial"/>
          <w:sz w:val="22"/>
          <w:szCs w:val="22"/>
        </w:rPr>
      </w:pPr>
      <w:r>
        <w:rPr>
          <w:rFonts w:ascii="Arial" w:hAnsi="Arial" w:cs="Arial"/>
          <w:sz w:val="22"/>
          <w:szCs w:val="22"/>
        </w:rPr>
        <w:t xml:space="preserve">Geef een demonstratie van de AEX banner applicatie volgens het pull en het push </w:t>
      </w:r>
      <w:proofErr w:type="gramStart"/>
      <w:r>
        <w:rPr>
          <w:rFonts w:ascii="Arial" w:hAnsi="Arial" w:cs="Arial"/>
          <w:sz w:val="22"/>
          <w:szCs w:val="22"/>
        </w:rPr>
        <w:t>principe</w:t>
      </w:r>
      <w:proofErr w:type="gramEnd"/>
      <w:r>
        <w:rPr>
          <w:rFonts w:ascii="Arial" w:hAnsi="Arial" w:cs="Arial"/>
          <w:sz w:val="22"/>
          <w:szCs w:val="22"/>
        </w:rPr>
        <w:t xml:space="preserve"> </w:t>
      </w:r>
      <w:r w:rsidRPr="008F228F">
        <w:rPr>
          <w:rFonts w:ascii="Arial" w:hAnsi="Arial" w:cs="Arial"/>
          <w:sz w:val="22"/>
          <w:szCs w:val="22"/>
        </w:rPr>
        <w:t>en geef een toelichting.</w:t>
      </w:r>
    </w:p>
    <w:p w14:paraId="02163825" w14:textId="77777777" w:rsidR="00A97696" w:rsidRPr="00A97696" w:rsidRDefault="00A97696" w:rsidP="00A97696">
      <w:pPr>
        <w:rPr>
          <w:rFonts w:ascii="Arial" w:hAnsi="Arial" w:cs="Arial"/>
          <w:sz w:val="22"/>
          <w:szCs w:val="22"/>
        </w:rPr>
      </w:pPr>
    </w:p>
    <w:p w14:paraId="1AC6613F" w14:textId="77777777" w:rsidR="00A97696" w:rsidRDefault="00A97696" w:rsidP="00A97696">
      <w:pPr>
        <w:rPr>
          <w:rFonts w:ascii="Arial" w:hAnsi="Arial" w:cs="Arial"/>
          <w:sz w:val="22"/>
          <w:szCs w:val="22"/>
        </w:rPr>
      </w:pPr>
      <w:r>
        <w:rPr>
          <w:rFonts w:ascii="Arial" w:hAnsi="Arial" w:cs="Arial"/>
          <w:b/>
          <w:sz w:val="22"/>
          <w:szCs w:val="22"/>
        </w:rPr>
        <w:t>Inleveren voor einde van deze week</w:t>
      </w:r>
      <w:r w:rsidRPr="00B52596">
        <w:rPr>
          <w:rFonts w:ascii="Arial" w:hAnsi="Arial" w:cs="Arial"/>
          <w:sz w:val="22"/>
          <w:szCs w:val="22"/>
        </w:rPr>
        <w:t xml:space="preserve">: </w:t>
      </w:r>
      <w:r>
        <w:rPr>
          <w:rFonts w:ascii="Arial" w:hAnsi="Arial" w:cs="Arial"/>
          <w:sz w:val="22"/>
          <w:szCs w:val="22"/>
        </w:rPr>
        <w:t>URS voor GSO3 Killer App.</w:t>
      </w:r>
    </w:p>
    <w:p w14:paraId="4B33B3E4" w14:textId="77777777" w:rsidR="00BF3BB3" w:rsidRPr="00580D21" w:rsidRDefault="00BF3BB3">
      <w:pPr>
        <w:rPr>
          <w:rFonts w:ascii="Arial" w:hAnsi="Arial" w:cs="Arial"/>
          <w:sz w:val="22"/>
          <w:szCs w:val="22"/>
        </w:rPr>
      </w:pPr>
    </w:p>
    <w:p w14:paraId="5A2159E8" w14:textId="455475B2" w:rsidR="00870C31" w:rsidRPr="00580D21" w:rsidRDefault="00A21421" w:rsidP="00870C31">
      <w:pPr>
        <w:rPr>
          <w:rFonts w:ascii="Arial" w:hAnsi="Arial" w:cs="Arial"/>
          <w:b/>
          <w:sz w:val="22"/>
          <w:szCs w:val="22"/>
        </w:rPr>
      </w:pPr>
      <w:r>
        <w:rPr>
          <w:rFonts w:ascii="Arial" w:hAnsi="Arial" w:cs="Arial"/>
          <w:b/>
          <w:sz w:val="22"/>
          <w:szCs w:val="22"/>
        </w:rPr>
        <w:t>Les</w:t>
      </w:r>
      <w:r w:rsidR="00870C31" w:rsidRPr="00580D21">
        <w:rPr>
          <w:rFonts w:ascii="Arial" w:hAnsi="Arial" w:cs="Arial"/>
          <w:b/>
          <w:sz w:val="22"/>
          <w:szCs w:val="22"/>
        </w:rPr>
        <w:t xml:space="preserve"> 1</w:t>
      </w:r>
      <w:r w:rsidR="00AE3B0D" w:rsidRPr="00580D21">
        <w:rPr>
          <w:rFonts w:ascii="Arial" w:hAnsi="Arial" w:cs="Arial"/>
          <w:b/>
          <w:sz w:val="22"/>
          <w:szCs w:val="22"/>
        </w:rPr>
        <w:t>0</w:t>
      </w:r>
      <w:r w:rsidR="00CB3493">
        <w:rPr>
          <w:rFonts w:ascii="Arial" w:hAnsi="Arial" w:cs="Arial"/>
          <w:b/>
          <w:sz w:val="22"/>
          <w:szCs w:val="22"/>
        </w:rPr>
        <w:t xml:space="preserve"> (</w:t>
      </w:r>
      <w:r w:rsidR="00A43B26">
        <w:rPr>
          <w:rFonts w:ascii="Arial" w:hAnsi="Arial" w:cs="Arial"/>
          <w:b/>
          <w:sz w:val="22"/>
          <w:szCs w:val="22"/>
        </w:rPr>
        <w:t>2</w:t>
      </w:r>
      <w:r w:rsidR="004A45FF">
        <w:rPr>
          <w:rFonts w:ascii="Arial" w:hAnsi="Arial" w:cs="Arial"/>
          <w:b/>
          <w:sz w:val="22"/>
          <w:szCs w:val="22"/>
        </w:rPr>
        <w:t xml:space="preserve"> x </w:t>
      </w:r>
      <w:r w:rsidR="00A43B26">
        <w:rPr>
          <w:rFonts w:ascii="Arial" w:hAnsi="Arial" w:cs="Arial"/>
          <w:b/>
          <w:sz w:val="22"/>
          <w:szCs w:val="22"/>
        </w:rPr>
        <w:t>2</w:t>
      </w:r>
      <w:r w:rsidR="00870C31" w:rsidRPr="00580D21">
        <w:rPr>
          <w:rFonts w:ascii="Arial" w:hAnsi="Arial" w:cs="Arial"/>
          <w:b/>
          <w:sz w:val="22"/>
          <w:szCs w:val="22"/>
        </w:rPr>
        <w:t xml:space="preserve"> uur)</w:t>
      </w:r>
    </w:p>
    <w:p w14:paraId="75203BD0" w14:textId="12FDD310" w:rsidR="00BF3BB3" w:rsidRDefault="00A43B26">
      <w:pPr>
        <w:rPr>
          <w:rFonts w:ascii="Arial" w:hAnsi="Arial" w:cs="Arial"/>
          <w:sz w:val="22"/>
          <w:szCs w:val="22"/>
        </w:rPr>
      </w:pPr>
      <w:r>
        <w:rPr>
          <w:rFonts w:ascii="Arial" w:hAnsi="Arial" w:cs="Arial"/>
          <w:sz w:val="22"/>
          <w:szCs w:val="22"/>
        </w:rPr>
        <w:t>Onderwerpen: componenten (herhaling), sessies</w:t>
      </w:r>
    </w:p>
    <w:p w14:paraId="104DCB0A" w14:textId="77777777" w:rsidR="00615B4E" w:rsidRDefault="00615B4E">
      <w:pPr>
        <w:rPr>
          <w:rFonts w:ascii="Arial" w:hAnsi="Arial" w:cs="Arial"/>
          <w:sz w:val="22"/>
          <w:szCs w:val="22"/>
        </w:rPr>
      </w:pPr>
    </w:p>
    <w:p w14:paraId="1372EE84" w14:textId="3B34F40D" w:rsidR="00615B4E" w:rsidRDefault="00615B4E">
      <w:pPr>
        <w:rPr>
          <w:rFonts w:ascii="Arial" w:hAnsi="Arial" w:cs="Arial"/>
          <w:sz w:val="22"/>
          <w:szCs w:val="22"/>
        </w:rPr>
      </w:pPr>
      <w:r>
        <w:rPr>
          <w:rFonts w:ascii="Arial" w:hAnsi="Arial" w:cs="Arial"/>
          <w:sz w:val="22"/>
          <w:szCs w:val="22"/>
        </w:rPr>
        <w:t>Oefenopdracht componenten: casus ShooterGame of casus WhiteBoard.</w:t>
      </w:r>
    </w:p>
    <w:p w14:paraId="4356CC6A" w14:textId="77777777" w:rsidR="00615B4E" w:rsidRDefault="00615B4E">
      <w:pPr>
        <w:rPr>
          <w:rFonts w:ascii="Arial" w:hAnsi="Arial" w:cs="Arial"/>
          <w:sz w:val="22"/>
          <w:szCs w:val="22"/>
        </w:rPr>
      </w:pPr>
    </w:p>
    <w:p w14:paraId="606E1D6A" w14:textId="77777777" w:rsidR="00615B4E" w:rsidRDefault="00615B4E" w:rsidP="00615B4E">
      <w:pPr>
        <w:rPr>
          <w:rFonts w:ascii="Arial" w:hAnsi="Arial" w:cs="Arial"/>
          <w:sz w:val="22"/>
          <w:szCs w:val="22"/>
        </w:rPr>
      </w:pPr>
      <w:r>
        <w:rPr>
          <w:rFonts w:ascii="Arial" w:hAnsi="Arial" w:cs="Arial"/>
          <w:sz w:val="22"/>
          <w:szCs w:val="22"/>
        </w:rPr>
        <w:t>User Requirements Specifications (URS) voor GSO3 Killer App:</w:t>
      </w:r>
    </w:p>
    <w:p w14:paraId="73ECD9D8" w14:textId="03093A11" w:rsidR="00615B4E" w:rsidRPr="0029007A" w:rsidRDefault="0029007A" w:rsidP="0029007A">
      <w:pPr>
        <w:pStyle w:val="ListParagraph"/>
        <w:numPr>
          <w:ilvl w:val="0"/>
          <w:numId w:val="28"/>
        </w:numPr>
        <w:rPr>
          <w:rFonts w:ascii="Arial" w:hAnsi="Arial" w:cs="Arial"/>
          <w:sz w:val="22"/>
          <w:szCs w:val="22"/>
        </w:rPr>
      </w:pPr>
      <w:r w:rsidRPr="0029007A">
        <w:rPr>
          <w:rFonts w:ascii="Arial" w:hAnsi="Arial" w:cs="Arial"/>
          <w:sz w:val="22"/>
          <w:szCs w:val="22"/>
        </w:rPr>
        <w:t xml:space="preserve">Je zult via Canvas het verzoek ontvangen </w:t>
      </w:r>
      <w:proofErr w:type="gramStart"/>
      <w:r w:rsidRPr="0029007A">
        <w:rPr>
          <w:rFonts w:ascii="Arial" w:hAnsi="Arial" w:cs="Arial"/>
          <w:sz w:val="22"/>
          <w:szCs w:val="22"/>
        </w:rPr>
        <w:t>om</w:t>
      </w:r>
      <w:proofErr w:type="gramEnd"/>
      <w:r w:rsidRPr="0029007A">
        <w:rPr>
          <w:rFonts w:ascii="Arial" w:hAnsi="Arial" w:cs="Arial"/>
          <w:sz w:val="22"/>
          <w:szCs w:val="22"/>
        </w:rPr>
        <w:t xml:space="preserve"> twee peer-beoordelingen uit te </w:t>
      </w:r>
      <w:r>
        <w:rPr>
          <w:rFonts w:ascii="Arial" w:hAnsi="Arial" w:cs="Arial"/>
          <w:sz w:val="22"/>
          <w:szCs w:val="22"/>
        </w:rPr>
        <w:t>voeren. Voer deze beoordelingen uit.</w:t>
      </w:r>
    </w:p>
    <w:p w14:paraId="16E59B5C" w14:textId="35A71C23" w:rsidR="0029007A" w:rsidRPr="0029007A" w:rsidRDefault="0029007A" w:rsidP="0029007A">
      <w:pPr>
        <w:pStyle w:val="ListParagraph"/>
        <w:numPr>
          <w:ilvl w:val="0"/>
          <w:numId w:val="28"/>
        </w:numPr>
        <w:rPr>
          <w:rFonts w:ascii="Arial" w:hAnsi="Arial" w:cs="Arial"/>
          <w:sz w:val="22"/>
          <w:szCs w:val="22"/>
        </w:rPr>
      </w:pPr>
      <w:r>
        <w:rPr>
          <w:rFonts w:ascii="Arial" w:hAnsi="Arial" w:cs="Arial"/>
          <w:sz w:val="22"/>
          <w:szCs w:val="22"/>
        </w:rPr>
        <w:t xml:space="preserve">Pas je </w:t>
      </w:r>
      <w:proofErr w:type="gramStart"/>
      <w:r>
        <w:rPr>
          <w:rFonts w:ascii="Arial" w:hAnsi="Arial" w:cs="Arial"/>
          <w:sz w:val="22"/>
          <w:szCs w:val="22"/>
        </w:rPr>
        <w:t>eigen</w:t>
      </w:r>
      <w:proofErr w:type="gramEnd"/>
      <w:r>
        <w:rPr>
          <w:rFonts w:ascii="Arial" w:hAnsi="Arial" w:cs="Arial"/>
          <w:sz w:val="22"/>
          <w:szCs w:val="22"/>
        </w:rPr>
        <w:t xml:space="preserve"> URS aan op basis van de twee peer-beoordelingen die je zult ontvangen van de andere studenten en lever het URS opnieuw in via Canvas.</w:t>
      </w:r>
    </w:p>
    <w:p w14:paraId="2E96CDC7" w14:textId="77777777" w:rsidR="00A43B26" w:rsidRDefault="00A43B26">
      <w:pPr>
        <w:rPr>
          <w:rFonts w:ascii="Arial" w:hAnsi="Arial" w:cs="Arial"/>
          <w:sz w:val="22"/>
          <w:szCs w:val="22"/>
        </w:rPr>
      </w:pPr>
    </w:p>
    <w:p w14:paraId="167635F6" w14:textId="4E984DF0" w:rsidR="00A43B26" w:rsidRDefault="00A43B26">
      <w:pPr>
        <w:rPr>
          <w:rFonts w:ascii="Arial" w:hAnsi="Arial" w:cs="Arial"/>
          <w:sz w:val="22"/>
          <w:szCs w:val="22"/>
        </w:rPr>
      </w:pPr>
      <w:r>
        <w:rPr>
          <w:rFonts w:ascii="Arial" w:hAnsi="Arial" w:cs="Arial"/>
          <w:sz w:val="22"/>
          <w:szCs w:val="22"/>
        </w:rPr>
        <w:t>Software Architectuur Document (SAD) voor GSO3 Killer App:</w:t>
      </w:r>
    </w:p>
    <w:p w14:paraId="3AD63ED3" w14:textId="4828A17A" w:rsidR="00A43B26" w:rsidRDefault="00A43B26" w:rsidP="00A43B26">
      <w:pPr>
        <w:pStyle w:val="ListParagraph"/>
        <w:numPr>
          <w:ilvl w:val="0"/>
          <w:numId w:val="24"/>
        </w:numPr>
        <w:rPr>
          <w:rFonts w:ascii="Arial" w:hAnsi="Arial" w:cs="Arial"/>
          <w:sz w:val="22"/>
          <w:szCs w:val="22"/>
        </w:rPr>
      </w:pPr>
      <w:r>
        <w:rPr>
          <w:rFonts w:ascii="Arial" w:hAnsi="Arial" w:cs="Arial"/>
          <w:sz w:val="22"/>
          <w:szCs w:val="22"/>
        </w:rPr>
        <w:t>Stel een klassendiagram op van het domein van jouw applicatie in visual paradigm.</w:t>
      </w:r>
    </w:p>
    <w:p w14:paraId="4834FEB7" w14:textId="77777777" w:rsidR="00A43B26" w:rsidRPr="003C57EC" w:rsidRDefault="00A43B26" w:rsidP="00A43B26">
      <w:pPr>
        <w:pStyle w:val="ListParagraph"/>
        <w:numPr>
          <w:ilvl w:val="0"/>
          <w:numId w:val="24"/>
        </w:numPr>
        <w:rPr>
          <w:rFonts w:ascii="Arial" w:hAnsi="Arial" w:cs="Arial"/>
          <w:sz w:val="22"/>
          <w:szCs w:val="22"/>
        </w:rPr>
      </w:pPr>
      <w:r>
        <w:rPr>
          <w:rFonts w:ascii="Arial" w:hAnsi="Arial" w:cs="Arial"/>
          <w:sz w:val="22"/>
          <w:szCs w:val="22"/>
        </w:rPr>
        <w:t>Stel een componentendiagram op in visual paradigm.</w:t>
      </w:r>
    </w:p>
    <w:p w14:paraId="0305534A" w14:textId="142CEDEB" w:rsidR="00D9144A" w:rsidRPr="0029007A" w:rsidRDefault="00A43B26" w:rsidP="00D9144A">
      <w:pPr>
        <w:pStyle w:val="ListParagraph"/>
        <w:numPr>
          <w:ilvl w:val="0"/>
          <w:numId w:val="24"/>
        </w:numPr>
        <w:rPr>
          <w:rFonts w:ascii="Arial" w:hAnsi="Arial" w:cs="Arial"/>
          <w:sz w:val="22"/>
          <w:szCs w:val="22"/>
        </w:rPr>
      </w:pPr>
      <w:r>
        <w:rPr>
          <w:rFonts w:ascii="Arial" w:hAnsi="Arial" w:cs="Arial"/>
          <w:sz w:val="22"/>
          <w:szCs w:val="22"/>
        </w:rPr>
        <w:t xml:space="preserve">Bedenk hoe je sessies kunt realiseren voor jouw applicatie: hoe zorg je ervoor dat een persoon niet ongeoorloofd een actie uit </w:t>
      </w:r>
      <w:proofErr w:type="gramStart"/>
      <w:r>
        <w:rPr>
          <w:rFonts w:ascii="Arial" w:hAnsi="Arial" w:cs="Arial"/>
          <w:sz w:val="22"/>
          <w:szCs w:val="22"/>
        </w:rPr>
        <w:t>kan</w:t>
      </w:r>
      <w:proofErr w:type="gramEnd"/>
      <w:r>
        <w:rPr>
          <w:rFonts w:ascii="Arial" w:hAnsi="Arial" w:cs="Arial"/>
          <w:sz w:val="22"/>
          <w:szCs w:val="22"/>
        </w:rPr>
        <w:t xml:space="preserve"> voeren waartoe hij niet gerechtigd is?</w:t>
      </w:r>
    </w:p>
    <w:p w14:paraId="69A72650" w14:textId="77777777" w:rsidR="00623592" w:rsidRPr="00580D21" w:rsidRDefault="00623592">
      <w:pPr>
        <w:rPr>
          <w:rFonts w:ascii="Arial" w:hAnsi="Arial" w:cs="Arial"/>
          <w:sz w:val="22"/>
          <w:szCs w:val="22"/>
        </w:rPr>
      </w:pPr>
    </w:p>
    <w:p w14:paraId="5A141722" w14:textId="2F292FA9" w:rsidR="00870C31" w:rsidRPr="00580D21" w:rsidRDefault="00A21421" w:rsidP="00870C31">
      <w:pPr>
        <w:rPr>
          <w:rFonts w:ascii="Arial" w:hAnsi="Arial" w:cs="Arial"/>
          <w:b/>
          <w:sz w:val="22"/>
          <w:szCs w:val="22"/>
        </w:rPr>
      </w:pPr>
      <w:r>
        <w:rPr>
          <w:rFonts w:ascii="Arial" w:hAnsi="Arial" w:cs="Arial"/>
          <w:b/>
          <w:sz w:val="22"/>
          <w:szCs w:val="22"/>
        </w:rPr>
        <w:t>Les</w:t>
      </w:r>
      <w:r w:rsidR="00870C31" w:rsidRPr="00580D21">
        <w:rPr>
          <w:rFonts w:ascii="Arial" w:hAnsi="Arial" w:cs="Arial"/>
          <w:b/>
          <w:sz w:val="22"/>
          <w:szCs w:val="22"/>
        </w:rPr>
        <w:t xml:space="preserve"> 1</w:t>
      </w:r>
      <w:r w:rsidR="00CB3493">
        <w:rPr>
          <w:rFonts w:ascii="Arial" w:hAnsi="Arial" w:cs="Arial"/>
          <w:b/>
          <w:sz w:val="22"/>
          <w:szCs w:val="22"/>
        </w:rPr>
        <w:t>1 (</w:t>
      </w:r>
      <w:r w:rsidR="00A43B26">
        <w:rPr>
          <w:rFonts w:ascii="Arial" w:hAnsi="Arial" w:cs="Arial"/>
          <w:b/>
          <w:sz w:val="22"/>
          <w:szCs w:val="22"/>
        </w:rPr>
        <w:t>2</w:t>
      </w:r>
      <w:r w:rsidR="004A45FF">
        <w:rPr>
          <w:rFonts w:ascii="Arial" w:hAnsi="Arial" w:cs="Arial"/>
          <w:b/>
          <w:sz w:val="22"/>
          <w:szCs w:val="22"/>
        </w:rPr>
        <w:t xml:space="preserve"> x </w:t>
      </w:r>
      <w:r w:rsidR="00A43B26">
        <w:rPr>
          <w:rFonts w:ascii="Arial" w:hAnsi="Arial" w:cs="Arial"/>
          <w:b/>
          <w:sz w:val="22"/>
          <w:szCs w:val="22"/>
        </w:rPr>
        <w:t>2</w:t>
      </w:r>
      <w:r w:rsidR="00870C31" w:rsidRPr="00580D21">
        <w:rPr>
          <w:rFonts w:ascii="Arial" w:hAnsi="Arial" w:cs="Arial"/>
          <w:b/>
          <w:sz w:val="22"/>
          <w:szCs w:val="22"/>
        </w:rPr>
        <w:t xml:space="preserve"> uur)</w:t>
      </w:r>
    </w:p>
    <w:p w14:paraId="5A163E5C" w14:textId="7D213EC2" w:rsidR="00A43B26" w:rsidRDefault="00A43B26" w:rsidP="00C401D7">
      <w:pPr>
        <w:rPr>
          <w:rFonts w:ascii="Arial" w:hAnsi="Arial" w:cs="Arial"/>
          <w:sz w:val="22"/>
          <w:szCs w:val="22"/>
        </w:rPr>
      </w:pPr>
      <w:r>
        <w:rPr>
          <w:rFonts w:ascii="Arial" w:hAnsi="Arial" w:cs="Arial"/>
          <w:sz w:val="22"/>
          <w:szCs w:val="22"/>
        </w:rPr>
        <w:t>Onderwerp: Software Architectuur Document (SAD)</w:t>
      </w:r>
    </w:p>
    <w:p w14:paraId="05D951BC" w14:textId="77777777" w:rsidR="00A43B26" w:rsidRDefault="00A43B26" w:rsidP="00C401D7">
      <w:pPr>
        <w:rPr>
          <w:rFonts w:ascii="Arial" w:hAnsi="Arial" w:cs="Arial"/>
          <w:sz w:val="22"/>
          <w:szCs w:val="22"/>
        </w:rPr>
      </w:pPr>
    </w:p>
    <w:p w14:paraId="69CB87B3" w14:textId="77777777" w:rsidR="00A43B26" w:rsidRDefault="00A43B26" w:rsidP="00A43B26">
      <w:pPr>
        <w:rPr>
          <w:rFonts w:ascii="Arial" w:hAnsi="Arial" w:cs="Arial"/>
          <w:sz w:val="22"/>
          <w:szCs w:val="22"/>
        </w:rPr>
      </w:pPr>
      <w:r>
        <w:rPr>
          <w:rFonts w:ascii="Arial" w:hAnsi="Arial" w:cs="Arial"/>
          <w:sz w:val="22"/>
          <w:szCs w:val="22"/>
        </w:rPr>
        <w:t>Software Architectuur Document (SAD) voor GSO3 Killer App:</w:t>
      </w:r>
    </w:p>
    <w:p w14:paraId="01E168FC" w14:textId="77777777" w:rsidR="00A43B26" w:rsidRPr="007D119F" w:rsidRDefault="00A43B26" w:rsidP="00A43B26">
      <w:pPr>
        <w:rPr>
          <w:rFonts w:ascii="Arial" w:hAnsi="Arial" w:cs="Arial"/>
          <w:sz w:val="22"/>
          <w:szCs w:val="22"/>
        </w:rPr>
      </w:pPr>
      <w:r>
        <w:rPr>
          <w:rFonts w:ascii="Arial" w:hAnsi="Arial" w:cs="Arial"/>
          <w:sz w:val="22"/>
          <w:szCs w:val="22"/>
        </w:rPr>
        <w:t>Maak een architectuur document op basis van het template document ArchitectuurDocumentTemplate.docx.</w:t>
      </w:r>
    </w:p>
    <w:p w14:paraId="3F854804" w14:textId="77777777" w:rsidR="00A43B26" w:rsidRDefault="00A43B26" w:rsidP="00A43B26">
      <w:pPr>
        <w:numPr>
          <w:ilvl w:val="0"/>
          <w:numId w:val="25"/>
        </w:numPr>
        <w:rPr>
          <w:rFonts w:ascii="Arial" w:hAnsi="Arial" w:cs="Arial"/>
          <w:sz w:val="22"/>
          <w:szCs w:val="22"/>
        </w:rPr>
      </w:pPr>
      <w:r>
        <w:rPr>
          <w:rFonts w:ascii="Arial" w:hAnsi="Arial" w:cs="Arial"/>
          <w:sz w:val="22"/>
          <w:szCs w:val="22"/>
        </w:rPr>
        <w:t>Werk het hoofdstuk ‘Domeinmodel’ uit.</w:t>
      </w:r>
    </w:p>
    <w:p w14:paraId="77288B55" w14:textId="2D054B0D" w:rsidR="00A43B26" w:rsidRDefault="00A43B26" w:rsidP="00A43B26">
      <w:pPr>
        <w:numPr>
          <w:ilvl w:val="0"/>
          <w:numId w:val="25"/>
        </w:numPr>
        <w:rPr>
          <w:rFonts w:ascii="Arial" w:hAnsi="Arial" w:cs="Arial"/>
          <w:sz w:val="22"/>
          <w:szCs w:val="22"/>
        </w:rPr>
      </w:pPr>
      <w:r w:rsidRPr="00E42B8C">
        <w:rPr>
          <w:rFonts w:ascii="Arial" w:hAnsi="Arial" w:cs="Arial"/>
          <w:sz w:val="22"/>
          <w:szCs w:val="22"/>
        </w:rPr>
        <w:t>Werk het hoofdstuk ‘Opdeling in componenten’ uit. Geef aan welke objecten (van welke klass</w:t>
      </w:r>
      <w:r>
        <w:rPr>
          <w:rFonts w:ascii="Arial" w:hAnsi="Arial" w:cs="Arial"/>
          <w:sz w:val="22"/>
          <w:szCs w:val="22"/>
        </w:rPr>
        <w:t xml:space="preserve">e) er actief zijn binnen welke </w:t>
      </w:r>
      <w:r w:rsidRPr="00E42B8C">
        <w:rPr>
          <w:rFonts w:ascii="Arial" w:hAnsi="Arial" w:cs="Arial"/>
          <w:sz w:val="22"/>
          <w:szCs w:val="22"/>
        </w:rPr>
        <w:t xml:space="preserve">component. Zie de video </w:t>
      </w:r>
      <w:r>
        <w:rPr>
          <w:rFonts w:ascii="Arial" w:hAnsi="Arial" w:cs="Arial"/>
          <w:sz w:val="22"/>
          <w:szCs w:val="22"/>
        </w:rPr>
        <w:t>StudentAdminComponentDiagram.mp4.</w:t>
      </w:r>
    </w:p>
    <w:p w14:paraId="69763077" w14:textId="77777777" w:rsidR="00A43B26" w:rsidRPr="00E42B8C" w:rsidRDefault="00A43B26" w:rsidP="00A43B26">
      <w:pPr>
        <w:numPr>
          <w:ilvl w:val="0"/>
          <w:numId w:val="25"/>
        </w:numPr>
        <w:rPr>
          <w:rFonts w:ascii="Arial" w:hAnsi="Arial" w:cs="Arial"/>
          <w:sz w:val="22"/>
          <w:szCs w:val="22"/>
        </w:rPr>
      </w:pPr>
      <w:r w:rsidRPr="00E42B8C">
        <w:rPr>
          <w:rFonts w:ascii="Arial" w:hAnsi="Arial" w:cs="Arial"/>
          <w:sz w:val="22"/>
          <w:szCs w:val="22"/>
        </w:rPr>
        <w:t xml:space="preserve">Werk het hoofdstuk ‘Communicatie tussen componenten’ uit. Stel een of meerdere (communicatie) klassediagrammen op in Visual Paradigm </w:t>
      </w:r>
      <w:r w:rsidRPr="00E42B8C">
        <w:rPr>
          <w:rFonts w:ascii="Arial" w:eastAsia="Arial Unicode MS" w:hAnsi="Arial" w:cs="Arial"/>
          <w:sz w:val="22"/>
          <w:szCs w:val="22"/>
        </w:rPr>
        <w:t xml:space="preserve">zodat de RMI-techniek tot uitdrukking komt in het model. In het geval van RMI volgens het server-push </w:t>
      </w:r>
      <w:proofErr w:type="gramStart"/>
      <w:r w:rsidRPr="00E42B8C">
        <w:rPr>
          <w:rFonts w:ascii="Arial" w:eastAsia="Arial Unicode MS" w:hAnsi="Arial" w:cs="Arial"/>
          <w:sz w:val="22"/>
          <w:szCs w:val="22"/>
        </w:rPr>
        <w:t>principe</w:t>
      </w:r>
      <w:proofErr w:type="gramEnd"/>
      <w:r w:rsidRPr="00E42B8C">
        <w:rPr>
          <w:rFonts w:ascii="Arial" w:eastAsia="Arial Unicode MS" w:hAnsi="Arial" w:cs="Arial"/>
          <w:sz w:val="22"/>
          <w:szCs w:val="22"/>
        </w:rPr>
        <w:t xml:space="preserve"> moet je gebruik maken van de klasse </w:t>
      </w:r>
      <w:r w:rsidRPr="00E42B8C">
        <w:rPr>
          <w:rFonts w:ascii="Courier New" w:eastAsia="Arial Unicode MS" w:hAnsi="Courier New" w:cs="Courier New"/>
          <w:sz w:val="22"/>
          <w:szCs w:val="22"/>
        </w:rPr>
        <w:t>RemotePublisher</w:t>
      </w:r>
      <w:r w:rsidRPr="00E42B8C">
        <w:rPr>
          <w:rFonts w:ascii="Arial" w:eastAsia="Arial Unicode MS" w:hAnsi="Arial" w:cs="Arial"/>
          <w:sz w:val="22"/>
          <w:szCs w:val="22"/>
        </w:rPr>
        <w:t xml:space="preserve"> en de interfaces </w:t>
      </w:r>
      <w:r w:rsidRPr="00E42B8C">
        <w:rPr>
          <w:rFonts w:ascii="Courier New" w:eastAsia="Arial Unicode MS" w:hAnsi="Courier New" w:cs="Courier New"/>
          <w:sz w:val="22"/>
          <w:szCs w:val="22"/>
        </w:rPr>
        <w:t>IRemotePublisherForListener</w:t>
      </w:r>
      <w:r w:rsidRPr="00E42B8C">
        <w:rPr>
          <w:rFonts w:ascii="Arial" w:eastAsia="Arial Unicode MS" w:hAnsi="Arial" w:cs="Arial"/>
          <w:sz w:val="22"/>
          <w:szCs w:val="22"/>
        </w:rPr>
        <w:t xml:space="preserve"> en </w:t>
      </w:r>
      <w:r w:rsidRPr="00E42B8C">
        <w:rPr>
          <w:rFonts w:ascii="Courier New" w:eastAsia="Arial Unicode MS" w:hAnsi="Courier New" w:cs="Courier New"/>
          <w:sz w:val="22"/>
          <w:szCs w:val="22"/>
        </w:rPr>
        <w:t>IRemotePropertyListener</w:t>
      </w:r>
      <w:r w:rsidRPr="00E42B8C">
        <w:rPr>
          <w:rFonts w:ascii="Arial" w:eastAsia="Arial Unicode MS" w:hAnsi="Arial" w:cs="Arial"/>
          <w:sz w:val="22"/>
          <w:szCs w:val="22"/>
        </w:rPr>
        <w:t xml:space="preserve"> (zie FontysPublisherHandleiding.docx). Geef in het klassediagram aan hoe je gebruik maakt van de klasse </w:t>
      </w:r>
      <w:r w:rsidRPr="00E42B8C">
        <w:rPr>
          <w:rFonts w:ascii="Courier New" w:eastAsia="Arial Unicode MS" w:hAnsi="Courier New" w:cs="Courier New"/>
          <w:sz w:val="22"/>
          <w:szCs w:val="22"/>
        </w:rPr>
        <w:t>UnicastRemoteObject</w:t>
      </w:r>
      <w:r w:rsidRPr="00E42B8C">
        <w:rPr>
          <w:rFonts w:ascii="Arial" w:eastAsia="Arial Unicode MS" w:hAnsi="Arial" w:cs="Arial"/>
          <w:sz w:val="22"/>
          <w:szCs w:val="22"/>
        </w:rPr>
        <w:t xml:space="preserve"> en de interfaces </w:t>
      </w:r>
      <w:r w:rsidRPr="00E42B8C">
        <w:rPr>
          <w:rFonts w:ascii="Courier New" w:eastAsia="Arial Unicode MS" w:hAnsi="Courier New" w:cs="Courier New"/>
          <w:sz w:val="22"/>
          <w:szCs w:val="22"/>
        </w:rPr>
        <w:t>Remote</w:t>
      </w:r>
      <w:r w:rsidRPr="00E42B8C">
        <w:rPr>
          <w:rFonts w:ascii="Arial" w:eastAsia="Arial Unicode MS" w:hAnsi="Arial" w:cs="Arial"/>
          <w:sz w:val="22"/>
          <w:szCs w:val="22"/>
        </w:rPr>
        <w:t xml:space="preserve"> en </w:t>
      </w:r>
      <w:r w:rsidRPr="00E42B8C">
        <w:rPr>
          <w:rFonts w:ascii="Courier New" w:eastAsia="Arial Unicode MS" w:hAnsi="Courier New" w:cs="Courier New"/>
          <w:sz w:val="22"/>
          <w:szCs w:val="22"/>
        </w:rPr>
        <w:t>Serializable</w:t>
      </w:r>
      <w:r w:rsidRPr="00E42B8C">
        <w:rPr>
          <w:rFonts w:ascii="Arial" w:eastAsia="Arial Unicode MS" w:hAnsi="Arial" w:cs="Arial"/>
          <w:sz w:val="22"/>
          <w:szCs w:val="22"/>
        </w:rPr>
        <w:t>.</w:t>
      </w:r>
    </w:p>
    <w:p w14:paraId="762E3758" w14:textId="77777777" w:rsidR="00A43B26" w:rsidRPr="003C57EC" w:rsidRDefault="00A43B26" w:rsidP="00A43B26">
      <w:pPr>
        <w:numPr>
          <w:ilvl w:val="0"/>
          <w:numId w:val="25"/>
        </w:numPr>
        <w:rPr>
          <w:rFonts w:ascii="Arial" w:hAnsi="Arial" w:cs="Arial"/>
          <w:sz w:val="22"/>
          <w:szCs w:val="22"/>
        </w:rPr>
      </w:pPr>
      <w:r w:rsidRPr="003C57EC">
        <w:rPr>
          <w:rFonts w:ascii="Arial" w:eastAsia="Arial Unicode MS" w:hAnsi="Arial" w:cs="Arial"/>
          <w:sz w:val="22"/>
          <w:szCs w:val="22"/>
        </w:rPr>
        <w:lastRenderedPageBreak/>
        <w:t>Zorg ervoor dat in het communicatie-klassediagram duidelijk wordt door welke klassen de interfaces van het componentdiagram gerealiseerd worden en aan welke interfaces de verschillende klassen behoefte hebben.</w:t>
      </w:r>
    </w:p>
    <w:p w14:paraId="660E1D4F" w14:textId="77777777" w:rsidR="00A43B26" w:rsidRPr="003C57EC" w:rsidRDefault="00A43B26" w:rsidP="00A43B26">
      <w:pPr>
        <w:numPr>
          <w:ilvl w:val="0"/>
          <w:numId w:val="25"/>
        </w:numPr>
        <w:rPr>
          <w:rFonts w:ascii="Arial" w:hAnsi="Arial" w:cs="Arial"/>
          <w:sz w:val="22"/>
          <w:szCs w:val="22"/>
        </w:rPr>
      </w:pPr>
      <w:r w:rsidRPr="007D119F">
        <w:rPr>
          <w:rFonts w:ascii="Arial" w:hAnsi="Arial" w:cs="Arial"/>
          <w:sz w:val="22"/>
          <w:szCs w:val="22"/>
        </w:rPr>
        <w:t xml:space="preserve">Communicatie </w:t>
      </w:r>
      <w:r>
        <w:rPr>
          <w:rFonts w:ascii="Arial" w:hAnsi="Arial" w:cs="Arial"/>
          <w:sz w:val="22"/>
          <w:szCs w:val="22"/>
        </w:rPr>
        <w:t xml:space="preserve">tussen componenten komt neer op (remote) </w:t>
      </w:r>
      <w:r w:rsidRPr="007D119F">
        <w:rPr>
          <w:rFonts w:ascii="Arial" w:hAnsi="Arial" w:cs="Arial"/>
          <w:sz w:val="22"/>
          <w:szCs w:val="22"/>
        </w:rPr>
        <w:t xml:space="preserve">aanroep van methoden. De methoden waar een component behoefte aan heeft worden in de vorm van een 1 of </w:t>
      </w:r>
      <w:proofErr w:type="gramStart"/>
      <w:r w:rsidRPr="007D119F">
        <w:rPr>
          <w:rFonts w:ascii="Arial" w:hAnsi="Arial" w:cs="Arial"/>
          <w:sz w:val="22"/>
          <w:szCs w:val="22"/>
        </w:rPr>
        <w:t>meer</w:t>
      </w:r>
      <w:proofErr w:type="gramEnd"/>
      <w:r w:rsidRPr="007D119F">
        <w:rPr>
          <w:rFonts w:ascii="Arial" w:hAnsi="Arial" w:cs="Arial"/>
          <w:sz w:val="22"/>
          <w:szCs w:val="22"/>
        </w:rPr>
        <w:t xml:space="preserve"> int</w:t>
      </w:r>
      <w:r>
        <w:rPr>
          <w:rFonts w:ascii="Arial" w:hAnsi="Arial" w:cs="Arial"/>
          <w:sz w:val="22"/>
          <w:szCs w:val="22"/>
        </w:rPr>
        <w:t>erfaces gepresenteerd. Definieer de methoden (inclusief parameters en return waarden) voor alle interfaces in de klassediagrammen.</w:t>
      </w:r>
    </w:p>
    <w:p w14:paraId="19443846" w14:textId="11250E91" w:rsidR="00A60954" w:rsidRDefault="00A43B26" w:rsidP="00FD49F8">
      <w:pPr>
        <w:numPr>
          <w:ilvl w:val="0"/>
          <w:numId w:val="25"/>
        </w:numPr>
        <w:rPr>
          <w:rFonts w:ascii="Arial" w:hAnsi="Arial" w:cs="Arial"/>
          <w:sz w:val="22"/>
          <w:szCs w:val="22"/>
        </w:rPr>
      </w:pPr>
      <w:r>
        <w:rPr>
          <w:rFonts w:ascii="Arial" w:hAnsi="Arial" w:cs="Arial"/>
          <w:sz w:val="22"/>
          <w:szCs w:val="22"/>
        </w:rPr>
        <w:t xml:space="preserve">Vraag feedback aan medestudenten en de docent tijdens deze of de volgende les. </w:t>
      </w:r>
    </w:p>
    <w:p w14:paraId="6B11321D" w14:textId="77777777" w:rsidR="0029007A" w:rsidRDefault="0029007A" w:rsidP="0029007A">
      <w:pPr>
        <w:rPr>
          <w:rFonts w:ascii="Arial" w:hAnsi="Arial" w:cs="Arial"/>
          <w:sz w:val="22"/>
          <w:szCs w:val="22"/>
        </w:rPr>
      </w:pPr>
    </w:p>
    <w:p w14:paraId="11107F84" w14:textId="77777777" w:rsidR="0029007A" w:rsidRDefault="0029007A" w:rsidP="0029007A">
      <w:pPr>
        <w:rPr>
          <w:rFonts w:ascii="Arial" w:hAnsi="Arial" w:cs="Arial"/>
          <w:sz w:val="22"/>
          <w:szCs w:val="22"/>
        </w:rPr>
      </w:pPr>
      <w:r>
        <w:rPr>
          <w:rFonts w:ascii="Arial" w:hAnsi="Arial" w:cs="Arial"/>
          <w:sz w:val="22"/>
          <w:szCs w:val="22"/>
        </w:rPr>
        <w:t>Beoordeling URS:</w:t>
      </w:r>
    </w:p>
    <w:p w14:paraId="0DBC6F8F" w14:textId="0665D86D" w:rsidR="0029007A" w:rsidRPr="00A97696" w:rsidRDefault="0029007A" w:rsidP="0029007A">
      <w:pPr>
        <w:rPr>
          <w:rFonts w:ascii="Arial" w:hAnsi="Arial" w:cs="Arial"/>
          <w:sz w:val="22"/>
          <w:szCs w:val="22"/>
        </w:rPr>
      </w:pPr>
      <w:proofErr w:type="gramStart"/>
      <w:r>
        <w:rPr>
          <w:rFonts w:ascii="Arial" w:hAnsi="Arial" w:cs="Arial"/>
          <w:sz w:val="22"/>
          <w:szCs w:val="22"/>
        </w:rPr>
        <w:t>Docent geeft GO/NOGO voor de Killer App op basis van het aangepaste URS.</w:t>
      </w:r>
      <w:proofErr w:type="gramEnd"/>
      <w:r w:rsidR="00D04B3C">
        <w:rPr>
          <w:rFonts w:ascii="Arial" w:hAnsi="Arial" w:cs="Arial"/>
          <w:sz w:val="22"/>
          <w:szCs w:val="22"/>
        </w:rPr>
        <w:t xml:space="preserve"> </w:t>
      </w:r>
      <w:proofErr w:type="gramStart"/>
      <w:r w:rsidR="00D04B3C">
        <w:rPr>
          <w:rFonts w:ascii="Arial" w:hAnsi="Arial" w:cs="Arial"/>
          <w:sz w:val="22"/>
          <w:szCs w:val="22"/>
        </w:rPr>
        <w:t>Indien nodig zal de docent requirments aanpassen of extra requirements eisen.</w:t>
      </w:r>
      <w:proofErr w:type="gramEnd"/>
    </w:p>
    <w:p w14:paraId="13DC9BE7" w14:textId="77777777" w:rsidR="006339AE" w:rsidRPr="00580D21" w:rsidRDefault="006339AE">
      <w:pPr>
        <w:rPr>
          <w:rFonts w:ascii="Arial" w:hAnsi="Arial" w:cs="Arial"/>
          <w:sz w:val="22"/>
          <w:szCs w:val="22"/>
        </w:rPr>
      </w:pPr>
    </w:p>
    <w:p w14:paraId="56A73009" w14:textId="25D02045" w:rsidR="00870C31" w:rsidRPr="00580D21" w:rsidRDefault="00A21421" w:rsidP="00870C31">
      <w:pPr>
        <w:rPr>
          <w:rFonts w:ascii="Arial" w:hAnsi="Arial" w:cs="Arial"/>
          <w:b/>
          <w:sz w:val="22"/>
          <w:szCs w:val="22"/>
        </w:rPr>
      </w:pPr>
      <w:r>
        <w:rPr>
          <w:rFonts w:ascii="Arial" w:hAnsi="Arial" w:cs="Arial"/>
          <w:b/>
          <w:sz w:val="22"/>
          <w:szCs w:val="22"/>
        </w:rPr>
        <w:t>Les</w:t>
      </w:r>
      <w:r w:rsidR="00870C31" w:rsidRPr="00580D21">
        <w:rPr>
          <w:rFonts w:ascii="Arial" w:hAnsi="Arial" w:cs="Arial"/>
          <w:b/>
          <w:sz w:val="22"/>
          <w:szCs w:val="22"/>
        </w:rPr>
        <w:t xml:space="preserve"> 1</w:t>
      </w:r>
      <w:r w:rsidR="00CB3493">
        <w:rPr>
          <w:rFonts w:ascii="Arial" w:hAnsi="Arial" w:cs="Arial"/>
          <w:b/>
          <w:sz w:val="22"/>
          <w:szCs w:val="22"/>
        </w:rPr>
        <w:t>2 (</w:t>
      </w:r>
      <w:r w:rsidR="00A43B26">
        <w:rPr>
          <w:rFonts w:ascii="Arial" w:hAnsi="Arial" w:cs="Arial"/>
          <w:b/>
          <w:sz w:val="22"/>
          <w:szCs w:val="22"/>
        </w:rPr>
        <w:t>2</w:t>
      </w:r>
      <w:r w:rsidR="004A45FF">
        <w:rPr>
          <w:rFonts w:ascii="Arial" w:hAnsi="Arial" w:cs="Arial"/>
          <w:b/>
          <w:sz w:val="22"/>
          <w:szCs w:val="22"/>
        </w:rPr>
        <w:t xml:space="preserve"> x </w:t>
      </w:r>
      <w:r w:rsidR="00A43B26">
        <w:rPr>
          <w:rFonts w:ascii="Arial" w:hAnsi="Arial" w:cs="Arial"/>
          <w:b/>
          <w:sz w:val="22"/>
          <w:szCs w:val="22"/>
        </w:rPr>
        <w:t>2</w:t>
      </w:r>
      <w:r w:rsidR="00CB3493">
        <w:rPr>
          <w:rFonts w:ascii="Arial" w:hAnsi="Arial" w:cs="Arial"/>
          <w:b/>
          <w:sz w:val="22"/>
          <w:szCs w:val="22"/>
        </w:rPr>
        <w:t xml:space="preserve"> </w:t>
      </w:r>
      <w:r w:rsidR="00870C31" w:rsidRPr="00580D21">
        <w:rPr>
          <w:rFonts w:ascii="Arial" w:hAnsi="Arial" w:cs="Arial"/>
          <w:b/>
          <w:sz w:val="22"/>
          <w:szCs w:val="22"/>
        </w:rPr>
        <w:t>uur)</w:t>
      </w:r>
    </w:p>
    <w:p w14:paraId="3363F57E" w14:textId="2CCD9DFA" w:rsidR="00BF1260" w:rsidRDefault="00A43B26">
      <w:pPr>
        <w:rPr>
          <w:rFonts w:ascii="Arial" w:hAnsi="Arial" w:cs="Arial"/>
          <w:sz w:val="22"/>
          <w:szCs w:val="22"/>
        </w:rPr>
      </w:pPr>
      <w:r>
        <w:rPr>
          <w:rFonts w:ascii="Arial" w:hAnsi="Arial" w:cs="Arial"/>
          <w:sz w:val="22"/>
          <w:szCs w:val="22"/>
        </w:rPr>
        <w:t xml:space="preserve">Onderwerp: </w:t>
      </w:r>
      <w:r w:rsidR="00623592">
        <w:rPr>
          <w:rFonts w:ascii="Arial" w:hAnsi="Arial" w:cs="Arial"/>
          <w:sz w:val="22"/>
          <w:szCs w:val="22"/>
        </w:rPr>
        <w:t>Observerpatroon (herhaling)</w:t>
      </w:r>
    </w:p>
    <w:p w14:paraId="67A129CD" w14:textId="77777777" w:rsidR="00623592" w:rsidRDefault="00623592">
      <w:pPr>
        <w:rPr>
          <w:rFonts w:ascii="Arial" w:hAnsi="Arial" w:cs="Arial"/>
          <w:sz w:val="22"/>
          <w:szCs w:val="22"/>
        </w:rPr>
      </w:pPr>
    </w:p>
    <w:p w14:paraId="76E4B53B" w14:textId="7F36127E" w:rsidR="00623592" w:rsidRDefault="00623592">
      <w:pPr>
        <w:rPr>
          <w:rFonts w:ascii="Arial" w:hAnsi="Arial" w:cs="Arial"/>
          <w:sz w:val="22"/>
          <w:szCs w:val="22"/>
        </w:rPr>
      </w:pPr>
      <w:r>
        <w:rPr>
          <w:rFonts w:ascii="Arial" w:hAnsi="Arial" w:cs="Arial"/>
          <w:sz w:val="22"/>
          <w:szCs w:val="22"/>
        </w:rPr>
        <w:t>Werk verder aan het Software Architectuur Document (SAD) voor GSO3 Killer App:</w:t>
      </w:r>
    </w:p>
    <w:p w14:paraId="77FBE186" w14:textId="77777777" w:rsidR="00623592" w:rsidRPr="00F95FC6" w:rsidRDefault="00623592" w:rsidP="00623592">
      <w:pPr>
        <w:pStyle w:val="ListParagraph"/>
        <w:numPr>
          <w:ilvl w:val="0"/>
          <w:numId w:val="26"/>
        </w:numPr>
        <w:rPr>
          <w:rFonts w:ascii="Arial" w:hAnsi="Arial" w:cs="Arial"/>
          <w:sz w:val="22"/>
          <w:szCs w:val="22"/>
        </w:rPr>
      </w:pPr>
      <w:r>
        <w:rPr>
          <w:rFonts w:ascii="Arial" w:hAnsi="Arial" w:cs="Arial"/>
          <w:sz w:val="22"/>
          <w:szCs w:val="22"/>
        </w:rPr>
        <w:t>Maak een gedetailleerd ontwerp per component (klassediagram, sequence diagrammen).</w:t>
      </w:r>
    </w:p>
    <w:p w14:paraId="1507C5BF" w14:textId="77777777" w:rsidR="00623592" w:rsidRDefault="00623592" w:rsidP="00623592">
      <w:pPr>
        <w:pStyle w:val="ListParagraph"/>
        <w:numPr>
          <w:ilvl w:val="0"/>
          <w:numId w:val="26"/>
        </w:numPr>
        <w:rPr>
          <w:rFonts w:ascii="Arial" w:hAnsi="Arial" w:cs="Arial"/>
          <w:sz w:val="22"/>
          <w:szCs w:val="22"/>
        </w:rPr>
      </w:pPr>
      <w:r>
        <w:rPr>
          <w:rFonts w:ascii="Arial" w:hAnsi="Arial" w:cs="Arial"/>
          <w:sz w:val="22"/>
          <w:szCs w:val="22"/>
        </w:rPr>
        <w:t>Werk het hoofdstuk ‘Persistentie per component’ uit.</w:t>
      </w:r>
    </w:p>
    <w:p w14:paraId="6639F1CC" w14:textId="77777777" w:rsidR="00623592" w:rsidRPr="003C57EC" w:rsidRDefault="00623592" w:rsidP="00623592">
      <w:pPr>
        <w:pStyle w:val="ListParagraph"/>
        <w:numPr>
          <w:ilvl w:val="0"/>
          <w:numId w:val="26"/>
        </w:numPr>
        <w:rPr>
          <w:rFonts w:ascii="Arial" w:hAnsi="Arial" w:cs="Arial"/>
          <w:sz w:val="22"/>
          <w:szCs w:val="22"/>
        </w:rPr>
      </w:pPr>
      <w:r>
        <w:rPr>
          <w:rFonts w:ascii="Arial" w:hAnsi="Arial" w:cs="Arial"/>
          <w:sz w:val="22"/>
          <w:szCs w:val="22"/>
        </w:rPr>
        <w:t>Werk het hoofdstuk ‘Detailed design per component’ uit.</w:t>
      </w:r>
    </w:p>
    <w:p w14:paraId="57FE0EE7" w14:textId="77777777" w:rsidR="00623592" w:rsidRDefault="00623592" w:rsidP="00623592">
      <w:pPr>
        <w:pStyle w:val="ListParagraph"/>
        <w:numPr>
          <w:ilvl w:val="0"/>
          <w:numId w:val="26"/>
        </w:numPr>
        <w:rPr>
          <w:rFonts w:ascii="Arial" w:hAnsi="Arial" w:cs="Arial"/>
          <w:sz w:val="22"/>
          <w:szCs w:val="22"/>
        </w:rPr>
      </w:pPr>
      <w:r>
        <w:rPr>
          <w:rFonts w:ascii="Arial" w:hAnsi="Arial" w:cs="Arial"/>
          <w:sz w:val="22"/>
          <w:szCs w:val="22"/>
        </w:rPr>
        <w:t>Werk het hoofdstuk ‘Realisatie niet-functionele eisen’ uit.</w:t>
      </w:r>
    </w:p>
    <w:p w14:paraId="488E8E0E" w14:textId="77777777" w:rsidR="00623592" w:rsidRDefault="00623592" w:rsidP="00623592">
      <w:pPr>
        <w:pStyle w:val="ListParagraph"/>
        <w:numPr>
          <w:ilvl w:val="0"/>
          <w:numId w:val="26"/>
        </w:numPr>
        <w:rPr>
          <w:rFonts w:ascii="Arial" w:hAnsi="Arial" w:cs="Arial"/>
          <w:sz w:val="22"/>
          <w:szCs w:val="22"/>
        </w:rPr>
      </w:pPr>
      <w:r>
        <w:rPr>
          <w:rFonts w:ascii="Arial" w:hAnsi="Arial" w:cs="Arial"/>
          <w:sz w:val="22"/>
          <w:szCs w:val="22"/>
        </w:rPr>
        <w:t>Maak een deployment diagram in visual paradigm en werk het hoofdstuk ‘Deployment’ uit.</w:t>
      </w:r>
    </w:p>
    <w:p w14:paraId="1FEC9CA2" w14:textId="77777777" w:rsidR="00623592" w:rsidRPr="003C57EC" w:rsidRDefault="00623592" w:rsidP="00623592">
      <w:pPr>
        <w:numPr>
          <w:ilvl w:val="0"/>
          <w:numId w:val="26"/>
        </w:numPr>
        <w:rPr>
          <w:rFonts w:ascii="Arial" w:hAnsi="Arial" w:cs="Arial"/>
          <w:sz w:val="22"/>
          <w:szCs w:val="22"/>
        </w:rPr>
      </w:pPr>
      <w:r w:rsidRPr="003C57EC">
        <w:rPr>
          <w:rFonts w:ascii="Arial" w:hAnsi="Arial" w:cs="Arial"/>
          <w:sz w:val="22"/>
          <w:szCs w:val="22"/>
        </w:rPr>
        <w:t>Werk het hoofdstuk ‘Specificatie van interfaces’ uit.</w:t>
      </w:r>
      <w:r>
        <w:rPr>
          <w:rFonts w:ascii="Arial" w:hAnsi="Arial" w:cs="Arial"/>
          <w:sz w:val="22"/>
          <w:szCs w:val="22"/>
        </w:rPr>
        <w:t xml:space="preserve"> </w:t>
      </w:r>
      <w:r w:rsidRPr="003C57EC">
        <w:rPr>
          <w:rFonts w:ascii="Arial" w:hAnsi="Arial" w:cs="Arial"/>
          <w:sz w:val="22"/>
          <w:szCs w:val="22"/>
        </w:rPr>
        <w:t xml:space="preserve">Defineer voor elke methode de naam, parameters (inclusief type) en returnwaarden, de preconditie, een beschrijving van de methode en mogelijke excepties. Uiteindelijk moet elke interface worden gespecificeerd met behulp van javadoc. </w:t>
      </w:r>
    </w:p>
    <w:p w14:paraId="5341BBC2" w14:textId="77777777" w:rsidR="00623592" w:rsidRDefault="00623592" w:rsidP="00623592">
      <w:pPr>
        <w:numPr>
          <w:ilvl w:val="0"/>
          <w:numId w:val="26"/>
        </w:numPr>
        <w:rPr>
          <w:rFonts w:ascii="Arial" w:hAnsi="Arial" w:cs="Arial"/>
          <w:sz w:val="22"/>
          <w:szCs w:val="22"/>
        </w:rPr>
      </w:pPr>
      <w:r>
        <w:rPr>
          <w:rFonts w:ascii="Arial" w:hAnsi="Arial" w:cs="Arial"/>
          <w:sz w:val="22"/>
          <w:szCs w:val="22"/>
        </w:rPr>
        <w:t>Schrijf de inleiding.</w:t>
      </w:r>
    </w:p>
    <w:p w14:paraId="1BCCD134" w14:textId="77777777" w:rsidR="00623592" w:rsidRDefault="00623592" w:rsidP="00623592">
      <w:pPr>
        <w:numPr>
          <w:ilvl w:val="0"/>
          <w:numId w:val="26"/>
        </w:numPr>
        <w:rPr>
          <w:rFonts w:ascii="Arial" w:hAnsi="Arial" w:cs="Arial"/>
          <w:sz w:val="22"/>
          <w:szCs w:val="22"/>
        </w:rPr>
      </w:pPr>
      <w:r>
        <w:rPr>
          <w:rFonts w:ascii="Arial" w:hAnsi="Arial" w:cs="Arial"/>
          <w:sz w:val="22"/>
          <w:szCs w:val="22"/>
        </w:rPr>
        <w:t>Laat je SAD reviewen door een medestudent.</w:t>
      </w:r>
    </w:p>
    <w:p w14:paraId="1B82758F" w14:textId="77777777" w:rsidR="00623592" w:rsidRDefault="00623592" w:rsidP="00623592">
      <w:pPr>
        <w:numPr>
          <w:ilvl w:val="0"/>
          <w:numId w:val="26"/>
        </w:numPr>
        <w:rPr>
          <w:rFonts w:ascii="Arial" w:hAnsi="Arial" w:cs="Arial"/>
          <w:sz w:val="22"/>
          <w:szCs w:val="22"/>
        </w:rPr>
      </w:pPr>
      <w:r>
        <w:rPr>
          <w:rFonts w:ascii="Arial" w:hAnsi="Arial" w:cs="Arial"/>
          <w:sz w:val="22"/>
          <w:szCs w:val="22"/>
        </w:rPr>
        <w:t>Lever het SAD in via Canvas en bespreek het document met de docent.</w:t>
      </w:r>
    </w:p>
    <w:p w14:paraId="1A916846" w14:textId="77777777" w:rsidR="00A97696" w:rsidRDefault="00A97696" w:rsidP="00A97696">
      <w:pPr>
        <w:rPr>
          <w:rFonts w:ascii="Arial" w:hAnsi="Arial" w:cs="Arial"/>
          <w:sz w:val="22"/>
          <w:szCs w:val="22"/>
        </w:rPr>
      </w:pPr>
    </w:p>
    <w:p w14:paraId="318F0F60" w14:textId="3854E5E7" w:rsidR="00A97696" w:rsidRDefault="00A97696" w:rsidP="00A97696">
      <w:pPr>
        <w:rPr>
          <w:rFonts w:ascii="Arial" w:hAnsi="Arial" w:cs="Arial"/>
          <w:sz w:val="22"/>
          <w:szCs w:val="22"/>
        </w:rPr>
      </w:pPr>
      <w:r>
        <w:rPr>
          <w:rFonts w:ascii="Arial" w:hAnsi="Arial" w:cs="Arial"/>
          <w:b/>
          <w:sz w:val="22"/>
          <w:szCs w:val="22"/>
        </w:rPr>
        <w:t>Inleveren voor einde van deze week</w:t>
      </w:r>
      <w:r w:rsidRPr="00B52596">
        <w:rPr>
          <w:rFonts w:ascii="Arial" w:hAnsi="Arial" w:cs="Arial"/>
          <w:sz w:val="22"/>
          <w:szCs w:val="22"/>
        </w:rPr>
        <w:t xml:space="preserve">: </w:t>
      </w:r>
      <w:r>
        <w:rPr>
          <w:rFonts w:ascii="Arial" w:hAnsi="Arial" w:cs="Arial"/>
          <w:sz w:val="22"/>
          <w:szCs w:val="22"/>
        </w:rPr>
        <w:t>SAD voor GSO3 Killer App.</w:t>
      </w:r>
    </w:p>
    <w:p w14:paraId="566D7EDC" w14:textId="77777777" w:rsidR="00C401D7" w:rsidRPr="00580D21" w:rsidRDefault="00C401D7">
      <w:pPr>
        <w:rPr>
          <w:rFonts w:ascii="Arial" w:hAnsi="Arial" w:cs="Arial"/>
          <w:sz w:val="22"/>
          <w:szCs w:val="22"/>
        </w:rPr>
      </w:pPr>
    </w:p>
    <w:p w14:paraId="530A34A3" w14:textId="565CEF45" w:rsidR="00870C31" w:rsidRPr="00580D21" w:rsidRDefault="00A21421" w:rsidP="00870C31">
      <w:pPr>
        <w:rPr>
          <w:rFonts w:ascii="Arial" w:hAnsi="Arial" w:cs="Arial"/>
          <w:b/>
          <w:sz w:val="22"/>
          <w:szCs w:val="22"/>
        </w:rPr>
      </w:pPr>
      <w:r>
        <w:rPr>
          <w:rFonts w:ascii="Arial" w:hAnsi="Arial" w:cs="Arial"/>
          <w:b/>
          <w:sz w:val="22"/>
          <w:szCs w:val="22"/>
        </w:rPr>
        <w:t>Les</w:t>
      </w:r>
      <w:r w:rsidR="00870C31" w:rsidRPr="00580D21">
        <w:rPr>
          <w:rFonts w:ascii="Arial" w:hAnsi="Arial" w:cs="Arial"/>
          <w:b/>
          <w:sz w:val="22"/>
          <w:szCs w:val="22"/>
        </w:rPr>
        <w:t xml:space="preserve"> 1</w:t>
      </w:r>
      <w:r w:rsidR="00CB3493">
        <w:rPr>
          <w:rFonts w:ascii="Arial" w:hAnsi="Arial" w:cs="Arial"/>
          <w:b/>
          <w:sz w:val="22"/>
          <w:szCs w:val="22"/>
        </w:rPr>
        <w:t>3 (</w:t>
      </w:r>
      <w:r w:rsidR="007C2A74">
        <w:rPr>
          <w:rFonts w:ascii="Arial" w:hAnsi="Arial" w:cs="Arial"/>
          <w:b/>
          <w:sz w:val="22"/>
          <w:szCs w:val="22"/>
        </w:rPr>
        <w:t>2</w:t>
      </w:r>
      <w:r w:rsidR="004A45FF">
        <w:rPr>
          <w:rFonts w:ascii="Arial" w:hAnsi="Arial" w:cs="Arial"/>
          <w:b/>
          <w:sz w:val="22"/>
          <w:szCs w:val="22"/>
        </w:rPr>
        <w:t xml:space="preserve"> x </w:t>
      </w:r>
      <w:r w:rsidR="007C2A74">
        <w:rPr>
          <w:rFonts w:ascii="Arial" w:hAnsi="Arial" w:cs="Arial"/>
          <w:b/>
          <w:sz w:val="22"/>
          <w:szCs w:val="22"/>
        </w:rPr>
        <w:t>2</w:t>
      </w:r>
      <w:r w:rsidR="00870C31" w:rsidRPr="00580D21">
        <w:rPr>
          <w:rFonts w:ascii="Arial" w:hAnsi="Arial" w:cs="Arial"/>
          <w:b/>
          <w:sz w:val="22"/>
          <w:szCs w:val="22"/>
        </w:rPr>
        <w:t xml:space="preserve"> uur)</w:t>
      </w:r>
    </w:p>
    <w:p w14:paraId="29F67245" w14:textId="005DC9ED" w:rsidR="001A46FF" w:rsidRPr="00580D21" w:rsidRDefault="00A6609D" w:rsidP="00870C31">
      <w:pPr>
        <w:rPr>
          <w:rFonts w:ascii="Arial" w:hAnsi="Arial" w:cs="Arial"/>
          <w:sz w:val="22"/>
          <w:szCs w:val="22"/>
        </w:rPr>
      </w:pPr>
      <w:r>
        <w:rPr>
          <w:rFonts w:ascii="Arial" w:hAnsi="Arial" w:cs="Arial"/>
          <w:sz w:val="22"/>
          <w:szCs w:val="22"/>
        </w:rPr>
        <w:t xml:space="preserve">Onderwerp: </w:t>
      </w:r>
      <w:r w:rsidR="00063C5C">
        <w:rPr>
          <w:rFonts w:ascii="Arial" w:hAnsi="Arial" w:cs="Arial"/>
          <w:sz w:val="22"/>
          <w:szCs w:val="22"/>
        </w:rPr>
        <w:t>Testen - introductie</w:t>
      </w:r>
    </w:p>
    <w:p w14:paraId="292BA2A9" w14:textId="77777777" w:rsidR="00586BD0" w:rsidRDefault="00586BD0" w:rsidP="00870C31">
      <w:pPr>
        <w:rPr>
          <w:rFonts w:ascii="Arial" w:hAnsi="Arial" w:cs="Arial"/>
          <w:sz w:val="22"/>
          <w:szCs w:val="22"/>
        </w:rPr>
      </w:pPr>
    </w:p>
    <w:p w14:paraId="7EBED127" w14:textId="1F6CC590" w:rsidR="007C2A74" w:rsidRDefault="007C2A74" w:rsidP="007C2A74">
      <w:pPr>
        <w:rPr>
          <w:rFonts w:ascii="Arial" w:hAnsi="Arial" w:cs="Arial"/>
          <w:sz w:val="22"/>
          <w:szCs w:val="22"/>
        </w:rPr>
      </w:pPr>
      <w:r w:rsidRPr="0047447E">
        <w:rPr>
          <w:rFonts w:ascii="Arial" w:hAnsi="Arial" w:cs="Arial"/>
          <w:sz w:val="22"/>
          <w:szCs w:val="22"/>
        </w:rPr>
        <w:t>Realisee</w:t>
      </w:r>
      <w:r>
        <w:rPr>
          <w:rFonts w:ascii="Arial" w:hAnsi="Arial" w:cs="Arial"/>
          <w:sz w:val="22"/>
          <w:szCs w:val="22"/>
        </w:rPr>
        <w:t>r je GSO3 Killer App (Les 13 – Les 16):</w:t>
      </w:r>
    </w:p>
    <w:p w14:paraId="796AB69B" w14:textId="77777777" w:rsidR="007C2A74" w:rsidRDefault="007C2A74" w:rsidP="007C2A74">
      <w:pPr>
        <w:pStyle w:val="ListParagraph"/>
        <w:numPr>
          <w:ilvl w:val="0"/>
          <w:numId w:val="27"/>
        </w:numPr>
        <w:rPr>
          <w:rFonts w:ascii="Arial" w:hAnsi="Arial" w:cs="Arial"/>
          <w:sz w:val="22"/>
          <w:szCs w:val="22"/>
        </w:rPr>
      </w:pPr>
      <w:r>
        <w:rPr>
          <w:rFonts w:ascii="Arial" w:hAnsi="Arial" w:cs="Arial"/>
          <w:sz w:val="22"/>
          <w:szCs w:val="22"/>
        </w:rPr>
        <w:t>Gebruik GitLab voor versiebeheer.</w:t>
      </w:r>
    </w:p>
    <w:p w14:paraId="0DEC58D0" w14:textId="77777777" w:rsidR="007C2A74" w:rsidRPr="00DC3DA4" w:rsidRDefault="007C2A74" w:rsidP="007C2A74">
      <w:pPr>
        <w:pStyle w:val="ListParagraph"/>
        <w:numPr>
          <w:ilvl w:val="0"/>
          <w:numId w:val="27"/>
        </w:numPr>
        <w:rPr>
          <w:rFonts w:ascii="Arial" w:hAnsi="Arial" w:cs="Arial"/>
          <w:sz w:val="22"/>
          <w:szCs w:val="22"/>
        </w:rPr>
      </w:pPr>
      <w:r w:rsidRPr="00DC3DA4">
        <w:rPr>
          <w:rFonts w:ascii="Arial" w:hAnsi="Arial" w:cs="Arial"/>
          <w:sz w:val="22"/>
          <w:szCs w:val="22"/>
        </w:rPr>
        <w:t xml:space="preserve">Zorg dat je voor alle functionaliteit javadoc en unittests op orde hebt. </w:t>
      </w:r>
    </w:p>
    <w:p w14:paraId="3F17EAD2" w14:textId="77777777" w:rsidR="007C2A74" w:rsidRDefault="007C2A74" w:rsidP="007C2A74">
      <w:pPr>
        <w:pStyle w:val="ListParagraph"/>
        <w:numPr>
          <w:ilvl w:val="0"/>
          <w:numId w:val="27"/>
        </w:numPr>
        <w:rPr>
          <w:rFonts w:ascii="Arial" w:hAnsi="Arial" w:cs="Arial"/>
          <w:sz w:val="22"/>
          <w:szCs w:val="22"/>
        </w:rPr>
      </w:pPr>
      <w:r w:rsidRPr="00DC3DA4">
        <w:rPr>
          <w:rFonts w:ascii="Arial" w:hAnsi="Arial" w:cs="Arial"/>
          <w:sz w:val="22"/>
          <w:szCs w:val="22"/>
        </w:rPr>
        <w:t xml:space="preserve">Gebruik JaCoCo </w:t>
      </w:r>
      <w:proofErr w:type="gramStart"/>
      <w:r w:rsidRPr="00DC3DA4">
        <w:rPr>
          <w:rFonts w:ascii="Arial" w:hAnsi="Arial" w:cs="Arial"/>
          <w:sz w:val="22"/>
          <w:szCs w:val="22"/>
        </w:rPr>
        <w:t>om</w:t>
      </w:r>
      <w:proofErr w:type="gramEnd"/>
      <w:r w:rsidRPr="00DC3DA4">
        <w:rPr>
          <w:rFonts w:ascii="Arial" w:hAnsi="Arial" w:cs="Arial"/>
          <w:sz w:val="22"/>
          <w:szCs w:val="22"/>
        </w:rPr>
        <w:t xml:space="preserve"> unittest coverage aan te tonen (zie S3_JaCoCoPluginNetBeans.docx voor beschrijving installatie en gebruik JaCoCo).</w:t>
      </w:r>
    </w:p>
    <w:p w14:paraId="13984A2A" w14:textId="77777777" w:rsidR="007C2A74" w:rsidRDefault="007C2A74" w:rsidP="007C2A74">
      <w:pPr>
        <w:pStyle w:val="ListParagraph"/>
        <w:numPr>
          <w:ilvl w:val="0"/>
          <w:numId w:val="27"/>
        </w:numPr>
        <w:rPr>
          <w:rFonts w:ascii="Arial" w:hAnsi="Arial" w:cs="Arial"/>
          <w:sz w:val="22"/>
          <w:szCs w:val="22"/>
        </w:rPr>
      </w:pPr>
      <w:r>
        <w:rPr>
          <w:rFonts w:ascii="Arial" w:hAnsi="Arial" w:cs="Arial"/>
          <w:sz w:val="22"/>
          <w:szCs w:val="22"/>
        </w:rPr>
        <w:t xml:space="preserve">Gebruik SonarQube </w:t>
      </w:r>
      <w:proofErr w:type="gramStart"/>
      <w:r>
        <w:rPr>
          <w:rFonts w:ascii="Arial" w:hAnsi="Arial" w:cs="Arial"/>
          <w:sz w:val="22"/>
          <w:szCs w:val="22"/>
        </w:rPr>
        <w:t>om</w:t>
      </w:r>
      <w:proofErr w:type="gramEnd"/>
      <w:r>
        <w:rPr>
          <w:rFonts w:ascii="Arial" w:hAnsi="Arial" w:cs="Arial"/>
          <w:sz w:val="22"/>
          <w:szCs w:val="22"/>
        </w:rPr>
        <w:t xml:space="preserve"> een indruk te krijgen van de kwaliteit van je code.</w:t>
      </w:r>
    </w:p>
    <w:p w14:paraId="5461F8DC" w14:textId="7B473CC4" w:rsidR="007C2A74" w:rsidRDefault="007C2A74" w:rsidP="007C2A74">
      <w:pPr>
        <w:pStyle w:val="ListParagraph"/>
        <w:numPr>
          <w:ilvl w:val="0"/>
          <w:numId w:val="27"/>
        </w:numPr>
        <w:rPr>
          <w:rFonts w:ascii="Arial" w:hAnsi="Arial" w:cs="Arial"/>
          <w:sz w:val="22"/>
          <w:szCs w:val="22"/>
        </w:rPr>
      </w:pPr>
      <w:r>
        <w:rPr>
          <w:rFonts w:ascii="Arial" w:hAnsi="Arial" w:cs="Arial"/>
          <w:sz w:val="22"/>
          <w:szCs w:val="22"/>
        </w:rPr>
        <w:t xml:space="preserve">Stel </w:t>
      </w:r>
      <w:r w:rsidRPr="00DC3DA4">
        <w:rPr>
          <w:rFonts w:ascii="Arial" w:hAnsi="Arial" w:cs="Arial"/>
          <w:sz w:val="22"/>
          <w:szCs w:val="22"/>
        </w:rPr>
        <w:t>ee</w:t>
      </w:r>
      <w:r>
        <w:rPr>
          <w:rFonts w:ascii="Arial" w:hAnsi="Arial" w:cs="Arial"/>
          <w:sz w:val="22"/>
          <w:szCs w:val="22"/>
        </w:rPr>
        <w:t>n systeemtestplan met testgevallen op aan de hand van de templates Template TESTPLAN.docx (les 14) en Template TESTGEVALLEN.docx (les 15)</w:t>
      </w:r>
      <w:r w:rsidRPr="00DC3DA4">
        <w:rPr>
          <w:rFonts w:ascii="Arial" w:hAnsi="Arial" w:cs="Arial"/>
          <w:sz w:val="22"/>
          <w:szCs w:val="22"/>
        </w:rPr>
        <w:t>.</w:t>
      </w:r>
    </w:p>
    <w:p w14:paraId="4D94F453" w14:textId="77777777" w:rsidR="007C2A74" w:rsidRDefault="007C2A74" w:rsidP="007C2A74">
      <w:pPr>
        <w:pStyle w:val="ListParagraph"/>
        <w:numPr>
          <w:ilvl w:val="0"/>
          <w:numId w:val="27"/>
        </w:numPr>
        <w:rPr>
          <w:rFonts w:ascii="Arial" w:hAnsi="Arial" w:cs="Arial"/>
          <w:sz w:val="22"/>
          <w:szCs w:val="22"/>
        </w:rPr>
      </w:pPr>
      <w:r>
        <w:rPr>
          <w:rFonts w:ascii="Arial" w:hAnsi="Arial" w:cs="Arial"/>
          <w:sz w:val="22"/>
          <w:szCs w:val="22"/>
        </w:rPr>
        <w:t>Pas het architectuur document aan indien nodig.</w:t>
      </w:r>
      <w:r w:rsidRPr="00DC3DA4">
        <w:rPr>
          <w:rFonts w:ascii="Arial" w:hAnsi="Arial" w:cs="Arial"/>
          <w:sz w:val="22"/>
          <w:szCs w:val="22"/>
        </w:rPr>
        <w:t xml:space="preserve"> </w:t>
      </w:r>
    </w:p>
    <w:p w14:paraId="445C2369" w14:textId="4BDFA0B9" w:rsidR="00063C5C" w:rsidRPr="00063C5C" w:rsidRDefault="007C2A74" w:rsidP="00063C5C">
      <w:pPr>
        <w:pStyle w:val="ListParagraph"/>
        <w:numPr>
          <w:ilvl w:val="0"/>
          <w:numId w:val="27"/>
        </w:numPr>
        <w:rPr>
          <w:rFonts w:ascii="Arial" w:hAnsi="Arial" w:cs="Arial"/>
          <w:sz w:val="22"/>
          <w:szCs w:val="22"/>
        </w:rPr>
      </w:pPr>
      <w:r w:rsidRPr="00DC3DA4">
        <w:rPr>
          <w:rFonts w:ascii="Arial" w:hAnsi="Arial" w:cs="Arial"/>
          <w:sz w:val="22"/>
          <w:szCs w:val="22"/>
        </w:rPr>
        <w:t>Voer de systeemtest uit en stel een testrapport op.</w:t>
      </w:r>
    </w:p>
    <w:p w14:paraId="249A6091" w14:textId="69E925B2" w:rsidR="007C2A74" w:rsidRDefault="007C2A74" w:rsidP="007C2A74">
      <w:pPr>
        <w:pStyle w:val="ListParagraph"/>
        <w:numPr>
          <w:ilvl w:val="0"/>
          <w:numId w:val="27"/>
        </w:numPr>
        <w:rPr>
          <w:rFonts w:ascii="Arial" w:hAnsi="Arial" w:cs="Arial"/>
          <w:sz w:val="22"/>
          <w:szCs w:val="22"/>
        </w:rPr>
      </w:pPr>
      <w:r>
        <w:rPr>
          <w:rFonts w:ascii="Arial" w:hAnsi="Arial" w:cs="Arial"/>
          <w:sz w:val="22"/>
          <w:szCs w:val="22"/>
        </w:rPr>
        <w:t xml:space="preserve">Voeg alle op </w:t>
      </w:r>
      <w:proofErr w:type="gramStart"/>
      <w:r>
        <w:rPr>
          <w:rFonts w:ascii="Arial" w:hAnsi="Arial" w:cs="Arial"/>
          <w:sz w:val="22"/>
          <w:szCs w:val="22"/>
        </w:rPr>
        <w:t>te</w:t>
      </w:r>
      <w:proofErr w:type="gramEnd"/>
      <w:r>
        <w:rPr>
          <w:rFonts w:ascii="Arial" w:hAnsi="Arial" w:cs="Arial"/>
          <w:sz w:val="22"/>
          <w:szCs w:val="22"/>
        </w:rPr>
        <w:t xml:space="preserve"> leveren producten samen in een .zip of .rar bestand en lever dit in in Canvas (les 16).</w:t>
      </w:r>
    </w:p>
    <w:p w14:paraId="0DF3FBCB" w14:textId="77777777" w:rsidR="00D9144A" w:rsidRDefault="00D9144A" w:rsidP="00D9144A">
      <w:pPr>
        <w:rPr>
          <w:rFonts w:ascii="Arial" w:hAnsi="Arial" w:cs="Arial"/>
          <w:sz w:val="22"/>
          <w:szCs w:val="22"/>
        </w:rPr>
      </w:pPr>
    </w:p>
    <w:p w14:paraId="7773CFD3" w14:textId="1012C958" w:rsidR="00D9144A" w:rsidRDefault="00D9144A" w:rsidP="00D9144A">
      <w:pPr>
        <w:rPr>
          <w:rFonts w:ascii="Arial" w:hAnsi="Arial" w:cs="Arial"/>
          <w:sz w:val="22"/>
          <w:szCs w:val="22"/>
        </w:rPr>
      </w:pPr>
      <w:r>
        <w:rPr>
          <w:rFonts w:ascii="Arial" w:hAnsi="Arial" w:cs="Arial"/>
          <w:sz w:val="22"/>
          <w:szCs w:val="22"/>
        </w:rPr>
        <w:lastRenderedPageBreak/>
        <w:t>Beoordeling SAD:</w:t>
      </w:r>
    </w:p>
    <w:p w14:paraId="68F99907" w14:textId="77777777" w:rsidR="003D6401" w:rsidRDefault="00661AAD" w:rsidP="003D6401">
      <w:pPr>
        <w:rPr>
          <w:rFonts w:ascii="Arial" w:hAnsi="Arial" w:cs="Arial"/>
          <w:sz w:val="22"/>
          <w:szCs w:val="22"/>
        </w:rPr>
      </w:pPr>
      <w:proofErr w:type="gramStart"/>
      <w:r>
        <w:rPr>
          <w:rFonts w:ascii="Arial" w:hAnsi="Arial" w:cs="Arial"/>
          <w:sz w:val="22"/>
          <w:szCs w:val="22"/>
        </w:rPr>
        <w:t>Deze week en volgende week worden beoordelingsgesprekken gepland voor het SAD.</w:t>
      </w:r>
      <w:proofErr w:type="gramEnd"/>
      <w:r>
        <w:rPr>
          <w:rFonts w:ascii="Arial" w:hAnsi="Arial" w:cs="Arial"/>
          <w:sz w:val="22"/>
          <w:szCs w:val="22"/>
        </w:rPr>
        <w:t xml:space="preserve"> De d</w:t>
      </w:r>
      <w:r w:rsidR="00D9144A">
        <w:rPr>
          <w:rFonts w:ascii="Arial" w:hAnsi="Arial" w:cs="Arial"/>
          <w:sz w:val="22"/>
          <w:szCs w:val="22"/>
        </w:rPr>
        <w:t xml:space="preserve">ocent </w:t>
      </w:r>
      <w:r w:rsidR="00D04B3C">
        <w:rPr>
          <w:rFonts w:ascii="Arial" w:hAnsi="Arial" w:cs="Arial"/>
          <w:sz w:val="22"/>
          <w:szCs w:val="22"/>
        </w:rPr>
        <w:t>plant 15 minut</w:t>
      </w:r>
      <w:r>
        <w:rPr>
          <w:rFonts w:ascii="Arial" w:hAnsi="Arial" w:cs="Arial"/>
          <w:sz w:val="22"/>
          <w:szCs w:val="22"/>
        </w:rPr>
        <w:t xml:space="preserve">en per student en </w:t>
      </w:r>
      <w:r w:rsidR="00D9144A">
        <w:rPr>
          <w:rFonts w:ascii="Arial" w:hAnsi="Arial" w:cs="Arial"/>
          <w:sz w:val="22"/>
          <w:szCs w:val="22"/>
        </w:rPr>
        <w:t>geeft feedback en GO/NOGO voor realisatie van de Killer App op basis van het ingeleverde SAD.</w:t>
      </w:r>
      <w:r w:rsidR="003D6401">
        <w:rPr>
          <w:rFonts w:ascii="Arial" w:hAnsi="Arial" w:cs="Arial"/>
          <w:sz w:val="22"/>
          <w:szCs w:val="22"/>
        </w:rPr>
        <w:t xml:space="preserve"> </w:t>
      </w:r>
      <w:proofErr w:type="gramStart"/>
      <w:r w:rsidR="003D6401">
        <w:rPr>
          <w:rFonts w:ascii="Arial" w:hAnsi="Arial" w:cs="Arial"/>
          <w:sz w:val="22"/>
          <w:szCs w:val="22"/>
        </w:rPr>
        <w:t>Deze gesprekken vinden plaats tijdens de ingeroosterde lesuren.</w:t>
      </w:r>
      <w:proofErr w:type="gramEnd"/>
    </w:p>
    <w:p w14:paraId="34369E11" w14:textId="77777777" w:rsidR="00BF3BB3" w:rsidRPr="00580D21" w:rsidRDefault="00BF3BB3">
      <w:pPr>
        <w:rPr>
          <w:rFonts w:ascii="Arial" w:hAnsi="Arial" w:cs="Arial"/>
          <w:sz w:val="22"/>
          <w:szCs w:val="22"/>
        </w:rPr>
      </w:pPr>
    </w:p>
    <w:p w14:paraId="069354E2" w14:textId="3035823B" w:rsidR="00870C31" w:rsidRPr="00580D21" w:rsidRDefault="00A21421" w:rsidP="00870C31">
      <w:pPr>
        <w:rPr>
          <w:rFonts w:ascii="Arial" w:hAnsi="Arial" w:cs="Arial"/>
          <w:b/>
          <w:sz w:val="22"/>
          <w:szCs w:val="22"/>
        </w:rPr>
      </w:pPr>
      <w:r>
        <w:rPr>
          <w:rFonts w:ascii="Arial" w:hAnsi="Arial" w:cs="Arial"/>
          <w:b/>
          <w:sz w:val="22"/>
          <w:szCs w:val="22"/>
        </w:rPr>
        <w:t>Les</w:t>
      </w:r>
      <w:r w:rsidR="00870C31" w:rsidRPr="00580D21">
        <w:rPr>
          <w:rFonts w:ascii="Arial" w:hAnsi="Arial" w:cs="Arial"/>
          <w:b/>
          <w:sz w:val="22"/>
          <w:szCs w:val="22"/>
        </w:rPr>
        <w:t xml:space="preserve"> 1</w:t>
      </w:r>
      <w:r w:rsidR="00CB3493">
        <w:rPr>
          <w:rFonts w:ascii="Arial" w:hAnsi="Arial" w:cs="Arial"/>
          <w:b/>
          <w:sz w:val="22"/>
          <w:szCs w:val="22"/>
        </w:rPr>
        <w:t>4 (</w:t>
      </w:r>
      <w:r w:rsidR="007C2A74">
        <w:rPr>
          <w:rFonts w:ascii="Arial" w:hAnsi="Arial" w:cs="Arial"/>
          <w:b/>
          <w:sz w:val="22"/>
          <w:szCs w:val="22"/>
        </w:rPr>
        <w:t>2</w:t>
      </w:r>
      <w:r w:rsidR="00586BD0">
        <w:rPr>
          <w:rFonts w:ascii="Arial" w:hAnsi="Arial" w:cs="Arial"/>
          <w:b/>
          <w:sz w:val="22"/>
          <w:szCs w:val="22"/>
        </w:rPr>
        <w:t xml:space="preserve"> x </w:t>
      </w:r>
      <w:r w:rsidR="007C2A74">
        <w:rPr>
          <w:rFonts w:ascii="Arial" w:hAnsi="Arial" w:cs="Arial"/>
          <w:b/>
          <w:sz w:val="22"/>
          <w:szCs w:val="22"/>
        </w:rPr>
        <w:t>2</w:t>
      </w:r>
      <w:r w:rsidR="00870C31" w:rsidRPr="00580D21">
        <w:rPr>
          <w:rFonts w:ascii="Arial" w:hAnsi="Arial" w:cs="Arial"/>
          <w:b/>
          <w:sz w:val="22"/>
          <w:szCs w:val="22"/>
        </w:rPr>
        <w:t xml:space="preserve"> uur)</w:t>
      </w:r>
    </w:p>
    <w:p w14:paraId="32A8DCE4" w14:textId="3EDD63AA" w:rsidR="00935C5D" w:rsidRDefault="00935C5D" w:rsidP="00570F60">
      <w:pPr>
        <w:rPr>
          <w:rFonts w:ascii="Arial" w:hAnsi="Arial" w:cs="Arial"/>
          <w:sz w:val="22"/>
          <w:szCs w:val="22"/>
        </w:rPr>
      </w:pPr>
      <w:r>
        <w:rPr>
          <w:rFonts w:ascii="Arial" w:hAnsi="Arial" w:cs="Arial"/>
          <w:sz w:val="22"/>
          <w:szCs w:val="22"/>
        </w:rPr>
        <w:t>Onderwe</w:t>
      </w:r>
      <w:r w:rsidR="007C2A74">
        <w:rPr>
          <w:rFonts w:ascii="Arial" w:hAnsi="Arial" w:cs="Arial"/>
          <w:sz w:val="22"/>
          <w:szCs w:val="22"/>
        </w:rPr>
        <w:t>rp: Testen – systeemtestplan</w:t>
      </w:r>
    </w:p>
    <w:p w14:paraId="1796847C" w14:textId="77777777" w:rsidR="007C2A74" w:rsidRDefault="007C2A74" w:rsidP="00570F60">
      <w:pPr>
        <w:rPr>
          <w:rFonts w:ascii="Arial" w:hAnsi="Arial" w:cs="Arial"/>
          <w:sz w:val="22"/>
          <w:szCs w:val="22"/>
        </w:rPr>
      </w:pPr>
    </w:p>
    <w:p w14:paraId="0C2FBD57" w14:textId="77777777" w:rsidR="00063C5C" w:rsidRDefault="00063C5C" w:rsidP="00063C5C">
      <w:pPr>
        <w:rPr>
          <w:rFonts w:ascii="Arial" w:hAnsi="Arial" w:cs="Arial"/>
          <w:sz w:val="22"/>
          <w:szCs w:val="22"/>
        </w:rPr>
      </w:pPr>
      <w:r w:rsidRPr="0047447E">
        <w:rPr>
          <w:rFonts w:ascii="Arial" w:hAnsi="Arial" w:cs="Arial"/>
          <w:sz w:val="22"/>
          <w:szCs w:val="22"/>
        </w:rPr>
        <w:t>Realisee</w:t>
      </w:r>
      <w:r>
        <w:rPr>
          <w:rFonts w:ascii="Arial" w:hAnsi="Arial" w:cs="Arial"/>
          <w:sz w:val="22"/>
          <w:szCs w:val="22"/>
        </w:rPr>
        <w:t>r je GSO3 Killer App (Les 13 – Les 16):</w:t>
      </w:r>
    </w:p>
    <w:p w14:paraId="08785A60" w14:textId="1E7F6961" w:rsidR="00063C5C" w:rsidRDefault="00063C5C" w:rsidP="00570F60">
      <w:pPr>
        <w:rPr>
          <w:rFonts w:ascii="Arial" w:hAnsi="Arial" w:cs="Arial"/>
          <w:sz w:val="22"/>
          <w:szCs w:val="22"/>
        </w:rPr>
      </w:pPr>
      <w:r>
        <w:rPr>
          <w:rFonts w:ascii="Arial" w:hAnsi="Arial" w:cs="Arial"/>
          <w:sz w:val="22"/>
          <w:szCs w:val="22"/>
        </w:rPr>
        <w:t>Zie Les 13.</w:t>
      </w:r>
    </w:p>
    <w:p w14:paraId="70A645A0" w14:textId="77777777" w:rsidR="00661AAD" w:rsidRDefault="00661AAD" w:rsidP="00570F60">
      <w:pPr>
        <w:rPr>
          <w:rFonts w:ascii="Arial" w:hAnsi="Arial" w:cs="Arial"/>
          <w:sz w:val="22"/>
          <w:szCs w:val="22"/>
        </w:rPr>
      </w:pPr>
    </w:p>
    <w:p w14:paraId="1EBA99F6" w14:textId="77777777" w:rsidR="00661AAD" w:rsidRDefault="00661AAD" w:rsidP="00661AAD">
      <w:pPr>
        <w:rPr>
          <w:rFonts w:ascii="Arial" w:hAnsi="Arial" w:cs="Arial"/>
          <w:sz w:val="22"/>
          <w:szCs w:val="22"/>
        </w:rPr>
      </w:pPr>
      <w:r>
        <w:rPr>
          <w:rFonts w:ascii="Arial" w:hAnsi="Arial" w:cs="Arial"/>
          <w:sz w:val="22"/>
          <w:szCs w:val="22"/>
        </w:rPr>
        <w:t>Beoordeling SAD:</w:t>
      </w:r>
    </w:p>
    <w:p w14:paraId="77B1308E" w14:textId="4A709BC0" w:rsidR="00661AAD" w:rsidRPr="00D9144A" w:rsidRDefault="00661AAD" w:rsidP="00661AAD">
      <w:pPr>
        <w:rPr>
          <w:rFonts w:ascii="Arial" w:hAnsi="Arial" w:cs="Arial"/>
          <w:sz w:val="22"/>
          <w:szCs w:val="22"/>
        </w:rPr>
      </w:pPr>
      <w:proofErr w:type="gramStart"/>
      <w:r>
        <w:rPr>
          <w:rFonts w:ascii="Arial" w:hAnsi="Arial" w:cs="Arial"/>
          <w:sz w:val="22"/>
          <w:szCs w:val="22"/>
        </w:rPr>
        <w:t>Vorige week en deze week worden beoordelingsgesprekken gepland voor he</w:t>
      </w:r>
      <w:r w:rsidR="003D6401">
        <w:rPr>
          <w:rFonts w:ascii="Arial" w:hAnsi="Arial" w:cs="Arial"/>
          <w:sz w:val="22"/>
          <w:szCs w:val="22"/>
        </w:rPr>
        <w:t>t SAD.</w:t>
      </w:r>
      <w:proofErr w:type="gramEnd"/>
      <w:r w:rsidR="003D6401">
        <w:rPr>
          <w:rFonts w:ascii="Arial" w:hAnsi="Arial" w:cs="Arial"/>
          <w:sz w:val="22"/>
          <w:szCs w:val="22"/>
        </w:rPr>
        <w:t xml:space="preserve"> De docent plant 15 minut</w:t>
      </w:r>
      <w:r>
        <w:rPr>
          <w:rFonts w:ascii="Arial" w:hAnsi="Arial" w:cs="Arial"/>
          <w:sz w:val="22"/>
          <w:szCs w:val="22"/>
        </w:rPr>
        <w:t>en per student en geeft feedback en GO/NOGO voor realisatie van de Killer App op basis van het ingeleverde SAD.</w:t>
      </w:r>
      <w:r w:rsidR="003D6401">
        <w:rPr>
          <w:rFonts w:ascii="Arial" w:hAnsi="Arial" w:cs="Arial"/>
          <w:sz w:val="22"/>
          <w:szCs w:val="22"/>
        </w:rPr>
        <w:t xml:space="preserve"> </w:t>
      </w:r>
      <w:proofErr w:type="gramStart"/>
      <w:r w:rsidR="003D6401">
        <w:rPr>
          <w:rFonts w:ascii="Arial" w:hAnsi="Arial" w:cs="Arial"/>
          <w:sz w:val="22"/>
          <w:szCs w:val="22"/>
        </w:rPr>
        <w:t>Deze gesprekken vinden plaats tijdens de ingeroosterde lesuren.</w:t>
      </w:r>
      <w:proofErr w:type="gramEnd"/>
    </w:p>
    <w:p w14:paraId="48461380" w14:textId="77777777" w:rsidR="00BF1260" w:rsidRPr="00580D21" w:rsidRDefault="00BF1260">
      <w:pPr>
        <w:rPr>
          <w:rFonts w:ascii="Arial" w:hAnsi="Arial" w:cs="Arial"/>
          <w:sz w:val="22"/>
          <w:szCs w:val="22"/>
        </w:rPr>
      </w:pPr>
    </w:p>
    <w:p w14:paraId="00921171" w14:textId="2F1C588F" w:rsidR="00870C31" w:rsidRPr="00580D21" w:rsidRDefault="00A21421" w:rsidP="00870C31">
      <w:pPr>
        <w:rPr>
          <w:rFonts w:ascii="Arial" w:hAnsi="Arial" w:cs="Arial"/>
          <w:b/>
          <w:sz w:val="22"/>
          <w:szCs w:val="22"/>
        </w:rPr>
      </w:pPr>
      <w:r>
        <w:rPr>
          <w:rFonts w:ascii="Arial" w:hAnsi="Arial" w:cs="Arial"/>
          <w:b/>
          <w:sz w:val="22"/>
          <w:szCs w:val="22"/>
        </w:rPr>
        <w:t>Les</w:t>
      </w:r>
      <w:r w:rsidR="00870C31" w:rsidRPr="00580D21">
        <w:rPr>
          <w:rFonts w:ascii="Arial" w:hAnsi="Arial" w:cs="Arial"/>
          <w:b/>
          <w:sz w:val="22"/>
          <w:szCs w:val="22"/>
        </w:rPr>
        <w:t xml:space="preserve"> 1</w:t>
      </w:r>
      <w:r w:rsidR="00CB3493">
        <w:rPr>
          <w:rFonts w:ascii="Arial" w:hAnsi="Arial" w:cs="Arial"/>
          <w:b/>
          <w:sz w:val="22"/>
          <w:szCs w:val="22"/>
        </w:rPr>
        <w:t>5 (</w:t>
      </w:r>
      <w:r w:rsidR="00063C5C">
        <w:rPr>
          <w:rFonts w:ascii="Arial" w:hAnsi="Arial" w:cs="Arial"/>
          <w:b/>
          <w:sz w:val="22"/>
          <w:szCs w:val="22"/>
        </w:rPr>
        <w:t>2</w:t>
      </w:r>
      <w:r w:rsidR="00586BD0">
        <w:rPr>
          <w:rFonts w:ascii="Arial" w:hAnsi="Arial" w:cs="Arial"/>
          <w:b/>
          <w:sz w:val="22"/>
          <w:szCs w:val="22"/>
        </w:rPr>
        <w:t xml:space="preserve"> x </w:t>
      </w:r>
      <w:r w:rsidR="00063C5C">
        <w:rPr>
          <w:rFonts w:ascii="Arial" w:hAnsi="Arial" w:cs="Arial"/>
          <w:b/>
          <w:sz w:val="22"/>
          <w:szCs w:val="22"/>
        </w:rPr>
        <w:t>2</w:t>
      </w:r>
      <w:r w:rsidR="00870C31" w:rsidRPr="00580D21">
        <w:rPr>
          <w:rFonts w:ascii="Arial" w:hAnsi="Arial" w:cs="Arial"/>
          <w:b/>
          <w:sz w:val="22"/>
          <w:szCs w:val="22"/>
        </w:rPr>
        <w:t xml:space="preserve"> uur)</w:t>
      </w:r>
    </w:p>
    <w:p w14:paraId="37481FF0" w14:textId="15AF1718" w:rsidR="00CF67C6" w:rsidRDefault="00A6609D" w:rsidP="00870C31">
      <w:pPr>
        <w:rPr>
          <w:rFonts w:ascii="Arial" w:hAnsi="Arial" w:cs="Arial"/>
          <w:sz w:val="22"/>
          <w:szCs w:val="22"/>
        </w:rPr>
      </w:pPr>
      <w:r>
        <w:rPr>
          <w:rFonts w:ascii="Arial" w:hAnsi="Arial" w:cs="Arial"/>
          <w:sz w:val="22"/>
          <w:szCs w:val="22"/>
        </w:rPr>
        <w:t xml:space="preserve">Onderwerp: </w:t>
      </w:r>
      <w:r w:rsidR="00063C5C">
        <w:rPr>
          <w:rFonts w:ascii="Arial" w:hAnsi="Arial" w:cs="Arial"/>
          <w:sz w:val="22"/>
          <w:szCs w:val="22"/>
        </w:rPr>
        <w:t>Testen – testontwerp</w:t>
      </w:r>
    </w:p>
    <w:p w14:paraId="704259A5" w14:textId="77777777" w:rsidR="00A6609D" w:rsidRDefault="00A6609D">
      <w:pPr>
        <w:rPr>
          <w:rFonts w:ascii="Arial" w:hAnsi="Arial" w:cs="Arial"/>
          <w:sz w:val="22"/>
          <w:szCs w:val="22"/>
        </w:rPr>
      </w:pPr>
    </w:p>
    <w:p w14:paraId="0B665734" w14:textId="77777777" w:rsidR="00063C5C" w:rsidRDefault="00063C5C" w:rsidP="00063C5C">
      <w:pPr>
        <w:rPr>
          <w:rFonts w:ascii="Arial" w:hAnsi="Arial" w:cs="Arial"/>
          <w:sz w:val="22"/>
          <w:szCs w:val="22"/>
        </w:rPr>
      </w:pPr>
      <w:r w:rsidRPr="0047447E">
        <w:rPr>
          <w:rFonts w:ascii="Arial" w:hAnsi="Arial" w:cs="Arial"/>
          <w:sz w:val="22"/>
          <w:szCs w:val="22"/>
        </w:rPr>
        <w:t>Realisee</w:t>
      </w:r>
      <w:r>
        <w:rPr>
          <w:rFonts w:ascii="Arial" w:hAnsi="Arial" w:cs="Arial"/>
          <w:sz w:val="22"/>
          <w:szCs w:val="22"/>
        </w:rPr>
        <w:t>r je GSO3 Killer App (Les 13 – Les 16):</w:t>
      </w:r>
    </w:p>
    <w:p w14:paraId="26AFF3FB" w14:textId="731330B5" w:rsidR="00063C5C" w:rsidRDefault="00661AAD">
      <w:pPr>
        <w:rPr>
          <w:rFonts w:ascii="Arial" w:hAnsi="Arial" w:cs="Arial"/>
          <w:sz w:val="22"/>
          <w:szCs w:val="22"/>
        </w:rPr>
      </w:pPr>
      <w:r>
        <w:rPr>
          <w:rFonts w:ascii="Arial" w:hAnsi="Arial" w:cs="Arial"/>
          <w:sz w:val="22"/>
          <w:szCs w:val="22"/>
        </w:rPr>
        <w:t>Zie Les 13.</w:t>
      </w:r>
    </w:p>
    <w:p w14:paraId="2AED2271" w14:textId="77777777" w:rsidR="00D04B3C" w:rsidRDefault="00D04B3C">
      <w:pPr>
        <w:rPr>
          <w:rFonts w:ascii="Arial" w:hAnsi="Arial" w:cs="Arial"/>
          <w:sz w:val="22"/>
          <w:szCs w:val="22"/>
        </w:rPr>
      </w:pPr>
    </w:p>
    <w:p w14:paraId="472FAF56" w14:textId="3495FE1F" w:rsidR="00063C5C" w:rsidRDefault="003D6401">
      <w:pPr>
        <w:rPr>
          <w:rFonts w:ascii="Arial" w:hAnsi="Arial" w:cs="Arial"/>
          <w:sz w:val="22"/>
          <w:szCs w:val="22"/>
        </w:rPr>
      </w:pPr>
      <w:r>
        <w:rPr>
          <w:rFonts w:ascii="Arial" w:hAnsi="Arial" w:cs="Arial"/>
          <w:sz w:val="22"/>
          <w:szCs w:val="22"/>
        </w:rPr>
        <w:t>Voortgang realisatie GSO3 Killer App:</w:t>
      </w:r>
    </w:p>
    <w:p w14:paraId="7AE1696A" w14:textId="3605B4F4" w:rsidR="003D6401" w:rsidRDefault="003D6401">
      <w:pPr>
        <w:rPr>
          <w:rFonts w:ascii="Arial" w:hAnsi="Arial" w:cs="Arial"/>
          <w:sz w:val="22"/>
          <w:szCs w:val="22"/>
        </w:rPr>
      </w:pPr>
      <w:r>
        <w:rPr>
          <w:rFonts w:ascii="Arial" w:hAnsi="Arial" w:cs="Arial"/>
          <w:sz w:val="22"/>
          <w:szCs w:val="22"/>
        </w:rPr>
        <w:t xml:space="preserve">Deze week en volgende week worden gesprekken gepland </w:t>
      </w:r>
      <w:proofErr w:type="gramStart"/>
      <w:r>
        <w:rPr>
          <w:rFonts w:ascii="Arial" w:hAnsi="Arial" w:cs="Arial"/>
          <w:sz w:val="22"/>
          <w:szCs w:val="22"/>
        </w:rPr>
        <w:t>om</w:t>
      </w:r>
      <w:proofErr w:type="gramEnd"/>
      <w:r>
        <w:rPr>
          <w:rFonts w:ascii="Arial" w:hAnsi="Arial" w:cs="Arial"/>
          <w:sz w:val="22"/>
          <w:szCs w:val="22"/>
        </w:rPr>
        <w:t xml:space="preserve"> de voortgang van de realisatie van de GSO3 Killer App te bespreken. De docent plant 15 minuten per student en geeft feedback. </w:t>
      </w:r>
      <w:proofErr w:type="gramStart"/>
      <w:r>
        <w:rPr>
          <w:rFonts w:ascii="Arial" w:hAnsi="Arial" w:cs="Arial"/>
          <w:sz w:val="22"/>
          <w:szCs w:val="22"/>
        </w:rPr>
        <w:t>Deze gesprekken vinden plaats tijdens de ingeroosterde lesuren.</w:t>
      </w:r>
      <w:proofErr w:type="gramEnd"/>
    </w:p>
    <w:p w14:paraId="47574AE7" w14:textId="77777777" w:rsidR="003D6401" w:rsidRPr="00580D21" w:rsidRDefault="003D6401">
      <w:pPr>
        <w:rPr>
          <w:rFonts w:ascii="Arial" w:hAnsi="Arial" w:cs="Arial"/>
          <w:sz w:val="22"/>
          <w:szCs w:val="22"/>
        </w:rPr>
      </w:pPr>
    </w:p>
    <w:p w14:paraId="4EC0A57F" w14:textId="7ADAA7F6" w:rsidR="00AE3B0D" w:rsidRPr="00580D21" w:rsidRDefault="00A21421" w:rsidP="00870C31">
      <w:pPr>
        <w:rPr>
          <w:rFonts w:ascii="Arial" w:hAnsi="Arial" w:cs="Arial"/>
          <w:b/>
          <w:sz w:val="22"/>
          <w:szCs w:val="22"/>
        </w:rPr>
      </w:pPr>
      <w:r>
        <w:rPr>
          <w:rFonts w:ascii="Arial" w:hAnsi="Arial" w:cs="Arial"/>
          <w:b/>
          <w:sz w:val="22"/>
          <w:szCs w:val="22"/>
        </w:rPr>
        <w:t>Les</w:t>
      </w:r>
      <w:r w:rsidR="00870C31" w:rsidRPr="00580D21">
        <w:rPr>
          <w:rFonts w:ascii="Arial" w:hAnsi="Arial" w:cs="Arial"/>
          <w:b/>
          <w:sz w:val="22"/>
          <w:szCs w:val="22"/>
        </w:rPr>
        <w:t xml:space="preserve"> 1</w:t>
      </w:r>
      <w:r w:rsidR="00CB3493">
        <w:rPr>
          <w:rFonts w:ascii="Arial" w:hAnsi="Arial" w:cs="Arial"/>
          <w:b/>
          <w:sz w:val="22"/>
          <w:szCs w:val="22"/>
        </w:rPr>
        <w:t>6 (</w:t>
      </w:r>
      <w:r w:rsidR="00063C5C">
        <w:rPr>
          <w:rFonts w:ascii="Arial" w:hAnsi="Arial" w:cs="Arial"/>
          <w:b/>
          <w:sz w:val="22"/>
          <w:szCs w:val="22"/>
        </w:rPr>
        <w:t>2</w:t>
      </w:r>
      <w:r w:rsidR="00586BD0">
        <w:rPr>
          <w:rFonts w:ascii="Arial" w:hAnsi="Arial" w:cs="Arial"/>
          <w:b/>
          <w:sz w:val="22"/>
          <w:szCs w:val="22"/>
        </w:rPr>
        <w:t xml:space="preserve"> x </w:t>
      </w:r>
      <w:r w:rsidR="00063C5C">
        <w:rPr>
          <w:rFonts w:ascii="Arial" w:hAnsi="Arial" w:cs="Arial"/>
          <w:b/>
          <w:sz w:val="22"/>
          <w:szCs w:val="22"/>
        </w:rPr>
        <w:t>2</w:t>
      </w:r>
      <w:r w:rsidR="00870C31" w:rsidRPr="00580D21">
        <w:rPr>
          <w:rFonts w:ascii="Arial" w:hAnsi="Arial" w:cs="Arial"/>
          <w:b/>
          <w:sz w:val="22"/>
          <w:szCs w:val="22"/>
        </w:rPr>
        <w:t xml:space="preserve"> uur)</w:t>
      </w:r>
    </w:p>
    <w:p w14:paraId="3B8D2D17" w14:textId="0BD5929C" w:rsidR="00570F60" w:rsidRDefault="00D349E5" w:rsidP="00870C31">
      <w:pPr>
        <w:rPr>
          <w:rFonts w:ascii="Arial" w:hAnsi="Arial" w:cs="Arial"/>
          <w:sz w:val="22"/>
          <w:szCs w:val="22"/>
        </w:rPr>
      </w:pPr>
      <w:r>
        <w:rPr>
          <w:rFonts w:ascii="Arial" w:hAnsi="Arial" w:cs="Arial"/>
          <w:sz w:val="22"/>
          <w:szCs w:val="22"/>
        </w:rPr>
        <w:t>Onderwerp: Testen - systeemtestplan</w:t>
      </w:r>
    </w:p>
    <w:p w14:paraId="65AC2344" w14:textId="77777777" w:rsidR="00CB3493" w:rsidRDefault="00CB3493" w:rsidP="00870C31">
      <w:pPr>
        <w:rPr>
          <w:rFonts w:ascii="Arial" w:hAnsi="Arial" w:cs="Arial"/>
          <w:sz w:val="22"/>
          <w:szCs w:val="22"/>
        </w:rPr>
      </w:pPr>
    </w:p>
    <w:p w14:paraId="48D8B338" w14:textId="77777777" w:rsidR="00063C5C" w:rsidRDefault="00063C5C" w:rsidP="00063C5C">
      <w:pPr>
        <w:rPr>
          <w:rFonts w:ascii="Arial" w:hAnsi="Arial" w:cs="Arial"/>
          <w:sz w:val="22"/>
          <w:szCs w:val="22"/>
        </w:rPr>
      </w:pPr>
      <w:r w:rsidRPr="0047447E">
        <w:rPr>
          <w:rFonts w:ascii="Arial" w:hAnsi="Arial" w:cs="Arial"/>
          <w:sz w:val="22"/>
          <w:szCs w:val="22"/>
        </w:rPr>
        <w:t>Realisee</w:t>
      </w:r>
      <w:r>
        <w:rPr>
          <w:rFonts w:ascii="Arial" w:hAnsi="Arial" w:cs="Arial"/>
          <w:sz w:val="22"/>
          <w:szCs w:val="22"/>
        </w:rPr>
        <w:t>r je GSO3 Killer App (Les 13 – Les 16):</w:t>
      </w:r>
    </w:p>
    <w:p w14:paraId="3C603F57" w14:textId="77777777" w:rsidR="00063C5C" w:rsidRDefault="00063C5C" w:rsidP="00063C5C">
      <w:pPr>
        <w:rPr>
          <w:rFonts w:ascii="Arial" w:hAnsi="Arial" w:cs="Arial"/>
          <w:sz w:val="22"/>
          <w:szCs w:val="22"/>
        </w:rPr>
      </w:pPr>
      <w:r>
        <w:rPr>
          <w:rFonts w:ascii="Arial" w:hAnsi="Arial" w:cs="Arial"/>
          <w:sz w:val="22"/>
          <w:szCs w:val="22"/>
        </w:rPr>
        <w:t>Zie Les 13.</w:t>
      </w:r>
    </w:p>
    <w:p w14:paraId="5142EE71" w14:textId="77777777" w:rsidR="00D04B3C" w:rsidRDefault="00D04B3C" w:rsidP="00063C5C">
      <w:pPr>
        <w:rPr>
          <w:rFonts w:ascii="Arial" w:hAnsi="Arial" w:cs="Arial"/>
          <w:sz w:val="22"/>
          <w:szCs w:val="22"/>
        </w:rPr>
      </w:pPr>
    </w:p>
    <w:p w14:paraId="2A70E16A" w14:textId="77777777" w:rsidR="003D6401" w:rsidRDefault="003D6401" w:rsidP="003D6401">
      <w:pPr>
        <w:rPr>
          <w:rFonts w:ascii="Arial" w:hAnsi="Arial" w:cs="Arial"/>
          <w:sz w:val="22"/>
          <w:szCs w:val="22"/>
        </w:rPr>
      </w:pPr>
      <w:r>
        <w:rPr>
          <w:rFonts w:ascii="Arial" w:hAnsi="Arial" w:cs="Arial"/>
          <w:sz w:val="22"/>
          <w:szCs w:val="22"/>
        </w:rPr>
        <w:t>Voortgang realisatie GSO3 Killer App:</w:t>
      </w:r>
    </w:p>
    <w:p w14:paraId="0FC2476F" w14:textId="7219F516" w:rsidR="00D04B3C" w:rsidRDefault="003D6401" w:rsidP="00063C5C">
      <w:pPr>
        <w:rPr>
          <w:rFonts w:ascii="Arial" w:hAnsi="Arial" w:cs="Arial"/>
          <w:sz w:val="22"/>
          <w:szCs w:val="22"/>
        </w:rPr>
      </w:pPr>
      <w:r>
        <w:rPr>
          <w:rFonts w:ascii="Arial" w:hAnsi="Arial" w:cs="Arial"/>
          <w:sz w:val="22"/>
          <w:szCs w:val="22"/>
        </w:rPr>
        <w:t xml:space="preserve">Vorige week en deze week worden gesprekken gepland </w:t>
      </w:r>
      <w:proofErr w:type="gramStart"/>
      <w:r>
        <w:rPr>
          <w:rFonts w:ascii="Arial" w:hAnsi="Arial" w:cs="Arial"/>
          <w:sz w:val="22"/>
          <w:szCs w:val="22"/>
        </w:rPr>
        <w:t>om</w:t>
      </w:r>
      <w:proofErr w:type="gramEnd"/>
      <w:r>
        <w:rPr>
          <w:rFonts w:ascii="Arial" w:hAnsi="Arial" w:cs="Arial"/>
          <w:sz w:val="22"/>
          <w:szCs w:val="22"/>
        </w:rPr>
        <w:t xml:space="preserve"> de voortgang van de realisatie van de GSO3 Killer App te bespreken. De docent plant 15 minuten per student en geeft feedback. </w:t>
      </w:r>
      <w:proofErr w:type="gramStart"/>
      <w:r>
        <w:rPr>
          <w:rFonts w:ascii="Arial" w:hAnsi="Arial" w:cs="Arial"/>
          <w:sz w:val="22"/>
          <w:szCs w:val="22"/>
        </w:rPr>
        <w:t>Deze gesprekken vinden plaats tijdens de ingeroosterde lesuren.</w:t>
      </w:r>
      <w:proofErr w:type="gramEnd"/>
    </w:p>
    <w:p w14:paraId="316A83ED" w14:textId="77777777" w:rsidR="00063C5C" w:rsidRDefault="00063C5C" w:rsidP="00870C31">
      <w:pPr>
        <w:rPr>
          <w:rFonts w:ascii="Arial" w:hAnsi="Arial" w:cs="Arial"/>
          <w:sz w:val="22"/>
          <w:szCs w:val="22"/>
        </w:rPr>
      </w:pPr>
    </w:p>
    <w:p w14:paraId="401B4E4E" w14:textId="764B3AF4" w:rsidR="00063C5C" w:rsidRDefault="00063C5C" w:rsidP="00870C31">
      <w:pPr>
        <w:rPr>
          <w:rFonts w:ascii="Arial" w:hAnsi="Arial" w:cs="Arial"/>
          <w:sz w:val="22"/>
          <w:szCs w:val="22"/>
        </w:rPr>
      </w:pPr>
      <w:r>
        <w:rPr>
          <w:rFonts w:ascii="Arial" w:hAnsi="Arial" w:cs="Arial"/>
          <w:b/>
          <w:sz w:val="22"/>
          <w:szCs w:val="22"/>
        </w:rPr>
        <w:t>Inleveren voor einde van deze week</w:t>
      </w:r>
      <w:r w:rsidRPr="00B52596">
        <w:rPr>
          <w:rFonts w:ascii="Arial" w:hAnsi="Arial" w:cs="Arial"/>
          <w:sz w:val="22"/>
          <w:szCs w:val="22"/>
        </w:rPr>
        <w:t xml:space="preserve">: </w:t>
      </w:r>
      <w:r>
        <w:rPr>
          <w:rFonts w:ascii="Arial" w:hAnsi="Arial" w:cs="Arial"/>
          <w:sz w:val="22"/>
          <w:szCs w:val="22"/>
        </w:rPr>
        <w:t>GSO3 Killer App.</w:t>
      </w:r>
    </w:p>
    <w:p w14:paraId="5E53E2CD" w14:textId="77777777" w:rsidR="00063C5C" w:rsidRDefault="00063C5C" w:rsidP="00870C31">
      <w:pPr>
        <w:rPr>
          <w:rFonts w:ascii="Arial" w:hAnsi="Arial" w:cs="Arial"/>
          <w:sz w:val="22"/>
          <w:szCs w:val="22"/>
        </w:rPr>
      </w:pPr>
    </w:p>
    <w:p w14:paraId="695EB099" w14:textId="32113DC6" w:rsidR="00CB3493" w:rsidRPr="00580D21" w:rsidRDefault="00A21421" w:rsidP="00CB3493">
      <w:pPr>
        <w:rPr>
          <w:rFonts w:ascii="Arial" w:hAnsi="Arial" w:cs="Arial"/>
          <w:b/>
          <w:sz w:val="22"/>
          <w:szCs w:val="22"/>
        </w:rPr>
      </w:pPr>
      <w:r>
        <w:rPr>
          <w:rFonts w:ascii="Arial" w:hAnsi="Arial" w:cs="Arial"/>
          <w:b/>
          <w:sz w:val="22"/>
          <w:szCs w:val="22"/>
        </w:rPr>
        <w:t>Les</w:t>
      </w:r>
      <w:r w:rsidR="00CB3493">
        <w:rPr>
          <w:rFonts w:ascii="Arial" w:hAnsi="Arial" w:cs="Arial"/>
          <w:b/>
          <w:sz w:val="22"/>
          <w:szCs w:val="22"/>
        </w:rPr>
        <w:t xml:space="preserve"> 17 (</w:t>
      </w:r>
      <w:r w:rsidR="00063C5C">
        <w:rPr>
          <w:rFonts w:ascii="Arial" w:hAnsi="Arial" w:cs="Arial"/>
          <w:b/>
          <w:sz w:val="22"/>
          <w:szCs w:val="22"/>
        </w:rPr>
        <w:t>2</w:t>
      </w:r>
      <w:r w:rsidR="00586BD0">
        <w:rPr>
          <w:rFonts w:ascii="Arial" w:hAnsi="Arial" w:cs="Arial"/>
          <w:b/>
          <w:sz w:val="22"/>
          <w:szCs w:val="22"/>
        </w:rPr>
        <w:t xml:space="preserve"> x </w:t>
      </w:r>
      <w:r w:rsidR="00063C5C">
        <w:rPr>
          <w:rFonts w:ascii="Arial" w:hAnsi="Arial" w:cs="Arial"/>
          <w:b/>
          <w:sz w:val="22"/>
          <w:szCs w:val="22"/>
        </w:rPr>
        <w:t>2</w:t>
      </w:r>
      <w:r w:rsidR="00CB3493" w:rsidRPr="00580D21">
        <w:rPr>
          <w:rFonts w:ascii="Arial" w:hAnsi="Arial" w:cs="Arial"/>
          <w:b/>
          <w:sz w:val="22"/>
          <w:szCs w:val="22"/>
        </w:rPr>
        <w:t xml:space="preserve"> uur)</w:t>
      </w:r>
    </w:p>
    <w:p w14:paraId="5DA3CAA6" w14:textId="0E3C1097" w:rsidR="00DF7FFA" w:rsidRDefault="00063C5C" w:rsidP="00870C31">
      <w:pPr>
        <w:rPr>
          <w:rFonts w:ascii="Arial" w:hAnsi="Arial" w:cs="Arial"/>
          <w:sz w:val="22"/>
          <w:szCs w:val="22"/>
        </w:rPr>
      </w:pPr>
      <w:proofErr w:type="gramStart"/>
      <w:r>
        <w:rPr>
          <w:rFonts w:ascii="Arial" w:hAnsi="Arial" w:cs="Arial"/>
          <w:sz w:val="22"/>
          <w:szCs w:val="22"/>
        </w:rPr>
        <w:t>Deze week worden de beoordelingsgesprekken voor de GSO3 Killer App gepland.</w:t>
      </w:r>
      <w:proofErr w:type="gramEnd"/>
      <w:r>
        <w:rPr>
          <w:rFonts w:ascii="Arial" w:hAnsi="Arial" w:cs="Arial"/>
          <w:sz w:val="22"/>
          <w:szCs w:val="22"/>
        </w:rPr>
        <w:t xml:space="preserve"> De docent plant 15 minuten per student.</w:t>
      </w:r>
    </w:p>
    <w:p w14:paraId="097D877D" w14:textId="77777777" w:rsidR="00063C5C" w:rsidRPr="00580D21" w:rsidRDefault="00063C5C" w:rsidP="00870C31">
      <w:pPr>
        <w:rPr>
          <w:rFonts w:ascii="Arial" w:hAnsi="Arial" w:cs="Arial"/>
          <w:sz w:val="22"/>
          <w:szCs w:val="22"/>
        </w:rPr>
      </w:pPr>
    </w:p>
    <w:p w14:paraId="0702627C" w14:textId="69BE43BB" w:rsidR="007B5CB2" w:rsidRPr="00580D21" w:rsidRDefault="00A21421" w:rsidP="007B5CB2">
      <w:pPr>
        <w:rPr>
          <w:rFonts w:ascii="Arial" w:hAnsi="Arial" w:cs="Arial"/>
          <w:b/>
          <w:sz w:val="22"/>
          <w:szCs w:val="22"/>
        </w:rPr>
      </w:pPr>
      <w:r>
        <w:rPr>
          <w:rFonts w:ascii="Arial" w:hAnsi="Arial" w:cs="Arial"/>
          <w:b/>
          <w:sz w:val="22"/>
          <w:szCs w:val="22"/>
        </w:rPr>
        <w:t>Les</w:t>
      </w:r>
      <w:r w:rsidR="00063C5C">
        <w:rPr>
          <w:rFonts w:ascii="Arial" w:hAnsi="Arial" w:cs="Arial"/>
          <w:b/>
          <w:sz w:val="22"/>
          <w:szCs w:val="22"/>
        </w:rPr>
        <w:t xml:space="preserve"> 18 (2 x 2</w:t>
      </w:r>
      <w:r w:rsidR="007B5CB2" w:rsidRPr="00580D21">
        <w:rPr>
          <w:rFonts w:ascii="Arial" w:hAnsi="Arial" w:cs="Arial"/>
          <w:b/>
          <w:sz w:val="22"/>
          <w:szCs w:val="22"/>
        </w:rPr>
        <w:t xml:space="preserve"> uur)</w:t>
      </w:r>
    </w:p>
    <w:p w14:paraId="3AF0D8E7" w14:textId="37787F92" w:rsidR="00F764C0" w:rsidRDefault="0006171C" w:rsidP="00751760">
      <w:pPr>
        <w:rPr>
          <w:rFonts w:ascii="Arial" w:hAnsi="Arial" w:cs="Arial"/>
          <w:sz w:val="22"/>
          <w:szCs w:val="22"/>
        </w:rPr>
      </w:pPr>
      <w:proofErr w:type="gramStart"/>
      <w:r>
        <w:rPr>
          <w:rFonts w:ascii="Arial" w:hAnsi="Arial" w:cs="Arial"/>
          <w:sz w:val="22"/>
          <w:szCs w:val="22"/>
        </w:rPr>
        <w:t>Reparatiemogelijkheid voor de GSO3 Killer App.</w:t>
      </w:r>
      <w:proofErr w:type="gramEnd"/>
      <w:r>
        <w:rPr>
          <w:rFonts w:ascii="Arial" w:hAnsi="Arial" w:cs="Arial"/>
          <w:sz w:val="22"/>
          <w:szCs w:val="22"/>
        </w:rPr>
        <w:t xml:space="preserve"> In overleg met de docent.</w:t>
      </w:r>
    </w:p>
    <w:p w14:paraId="4B621ADE" w14:textId="4654FA1C" w:rsidR="00870C31" w:rsidRPr="00580D21" w:rsidRDefault="00870C31">
      <w:pPr>
        <w:rPr>
          <w:rFonts w:ascii="Arial" w:hAnsi="Arial" w:cs="Arial"/>
          <w:sz w:val="22"/>
          <w:szCs w:val="22"/>
        </w:rPr>
      </w:pPr>
    </w:p>
    <w:p w14:paraId="55D38D0A" w14:textId="77777777" w:rsidR="00870C31" w:rsidRPr="00580D21" w:rsidRDefault="00870C31">
      <w:pPr>
        <w:rPr>
          <w:rFonts w:ascii="Arial" w:hAnsi="Arial" w:cs="Arial"/>
          <w:sz w:val="22"/>
          <w:szCs w:val="22"/>
        </w:rPr>
      </w:pPr>
    </w:p>
    <w:p w14:paraId="14F7894A" w14:textId="77777777" w:rsidR="00F77B21" w:rsidRPr="00580D21" w:rsidRDefault="00F77B21">
      <w:pPr>
        <w:rPr>
          <w:rFonts w:ascii="Arial" w:hAnsi="Arial" w:cs="Arial"/>
          <w:sz w:val="22"/>
          <w:szCs w:val="22"/>
        </w:rPr>
      </w:pPr>
    </w:p>
    <w:p w14:paraId="489AD613" w14:textId="1E940F71" w:rsidR="00F77B21" w:rsidRPr="00580D21" w:rsidRDefault="00F77B21" w:rsidP="00F77B21">
      <w:pPr>
        <w:rPr>
          <w:rFonts w:ascii="Arial" w:hAnsi="Arial" w:cs="Arial"/>
          <w:sz w:val="22"/>
          <w:szCs w:val="22"/>
        </w:rPr>
      </w:pPr>
    </w:p>
    <w:sectPr w:rsidR="00F77B21" w:rsidRPr="00580D21" w:rsidSect="00C6321B">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1593E" w14:textId="77777777" w:rsidR="00892C42" w:rsidRDefault="00892C42" w:rsidP="00004E20">
      <w:r>
        <w:separator/>
      </w:r>
    </w:p>
  </w:endnote>
  <w:endnote w:type="continuationSeparator" w:id="0">
    <w:p w14:paraId="3D926885" w14:textId="77777777" w:rsidR="00892C42" w:rsidRDefault="00892C42" w:rsidP="0000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967F4" w14:textId="77777777" w:rsidR="00892C42" w:rsidRDefault="00892C42" w:rsidP="00004E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9775A8" w14:textId="77777777" w:rsidR="00892C42" w:rsidRDefault="00892C42" w:rsidP="00004E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2A494" w14:textId="77777777" w:rsidR="00892C42" w:rsidRDefault="00892C42" w:rsidP="00004E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18F2">
      <w:rPr>
        <w:rStyle w:val="PageNumber"/>
        <w:noProof/>
      </w:rPr>
      <w:t>2</w:t>
    </w:r>
    <w:r>
      <w:rPr>
        <w:rStyle w:val="PageNumber"/>
      </w:rPr>
      <w:fldChar w:fldCharType="end"/>
    </w:r>
  </w:p>
  <w:p w14:paraId="2654A88B" w14:textId="77777777" w:rsidR="00892C42" w:rsidRDefault="00892C42" w:rsidP="00004E2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6BA1C" w14:textId="77777777" w:rsidR="00892C42" w:rsidRDefault="00892C42" w:rsidP="00004E20">
      <w:r>
        <w:separator/>
      </w:r>
    </w:p>
  </w:footnote>
  <w:footnote w:type="continuationSeparator" w:id="0">
    <w:p w14:paraId="522AE73A" w14:textId="77777777" w:rsidR="00892C42" w:rsidRDefault="00892C42" w:rsidP="00004E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D93BC2"/>
    <w:multiLevelType w:val="hybridMultilevel"/>
    <w:tmpl w:val="9BA6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94798"/>
    <w:multiLevelType w:val="hybridMultilevel"/>
    <w:tmpl w:val="05FE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5076C"/>
    <w:multiLevelType w:val="hybridMultilevel"/>
    <w:tmpl w:val="358CB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965D2"/>
    <w:multiLevelType w:val="hybridMultilevel"/>
    <w:tmpl w:val="EACC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12469"/>
    <w:multiLevelType w:val="hybridMultilevel"/>
    <w:tmpl w:val="18E2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666A1"/>
    <w:multiLevelType w:val="hybridMultilevel"/>
    <w:tmpl w:val="0E04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C5EF8"/>
    <w:multiLevelType w:val="hybridMultilevel"/>
    <w:tmpl w:val="338A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D2A41"/>
    <w:multiLevelType w:val="hybridMultilevel"/>
    <w:tmpl w:val="2AD0B724"/>
    <w:lvl w:ilvl="0" w:tplc="D7BABB62">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1">
    <w:nsid w:val="361C7FF6"/>
    <w:multiLevelType w:val="hybridMultilevel"/>
    <w:tmpl w:val="8684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C217F3"/>
    <w:multiLevelType w:val="hybridMultilevel"/>
    <w:tmpl w:val="E2FE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118A0"/>
    <w:multiLevelType w:val="hybridMultilevel"/>
    <w:tmpl w:val="9B60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72E16"/>
    <w:multiLevelType w:val="hybridMultilevel"/>
    <w:tmpl w:val="7AD2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FE5C85"/>
    <w:multiLevelType w:val="hybridMultilevel"/>
    <w:tmpl w:val="6BE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50328"/>
    <w:multiLevelType w:val="hybridMultilevel"/>
    <w:tmpl w:val="7FE4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867C07"/>
    <w:multiLevelType w:val="hybridMultilevel"/>
    <w:tmpl w:val="2AD0B724"/>
    <w:lvl w:ilvl="0" w:tplc="D7BABB62">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8">
    <w:nsid w:val="43EB4515"/>
    <w:multiLevelType w:val="hybridMultilevel"/>
    <w:tmpl w:val="81ECB86A"/>
    <w:lvl w:ilvl="0" w:tplc="2B3ADA20">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4FB0248"/>
    <w:multiLevelType w:val="hybridMultilevel"/>
    <w:tmpl w:val="7D6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64236"/>
    <w:multiLevelType w:val="hybridMultilevel"/>
    <w:tmpl w:val="A27A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E56A9"/>
    <w:multiLevelType w:val="hybridMultilevel"/>
    <w:tmpl w:val="8FAA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53FC1"/>
    <w:multiLevelType w:val="hybridMultilevel"/>
    <w:tmpl w:val="3F0E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D95569"/>
    <w:multiLevelType w:val="hybridMultilevel"/>
    <w:tmpl w:val="376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D904E5"/>
    <w:multiLevelType w:val="hybridMultilevel"/>
    <w:tmpl w:val="4582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11276"/>
    <w:multiLevelType w:val="hybridMultilevel"/>
    <w:tmpl w:val="C30E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23445E"/>
    <w:multiLevelType w:val="hybridMultilevel"/>
    <w:tmpl w:val="FCBE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1E2230"/>
    <w:multiLevelType w:val="hybridMultilevel"/>
    <w:tmpl w:val="9CC2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1"/>
  </w:num>
  <w:num w:numId="5">
    <w:abstractNumId w:val="2"/>
  </w:num>
  <w:num w:numId="6">
    <w:abstractNumId w:val="18"/>
  </w:num>
  <w:num w:numId="7">
    <w:abstractNumId w:val="27"/>
  </w:num>
  <w:num w:numId="8">
    <w:abstractNumId w:val="19"/>
  </w:num>
  <w:num w:numId="9">
    <w:abstractNumId w:val="23"/>
  </w:num>
  <w:num w:numId="10">
    <w:abstractNumId w:val="25"/>
  </w:num>
  <w:num w:numId="11">
    <w:abstractNumId w:val="15"/>
  </w:num>
  <w:num w:numId="12">
    <w:abstractNumId w:val="5"/>
  </w:num>
  <w:num w:numId="13">
    <w:abstractNumId w:val="26"/>
  </w:num>
  <w:num w:numId="14">
    <w:abstractNumId w:val="11"/>
  </w:num>
  <w:num w:numId="15">
    <w:abstractNumId w:val="6"/>
  </w:num>
  <w:num w:numId="16">
    <w:abstractNumId w:val="14"/>
  </w:num>
  <w:num w:numId="17">
    <w:abstractNumId w:val="22"/>
  </w:num>
  <w:num w:numId="18">
    <w:abstractNumId w:val="3"/>
  </w:num>
  <w:num w:numId="19">
    <w:abstractNumId w:val="12"/>
  </w:num>
  <w:num w:numId="20">
    <w:abstractNumId w:val="8"/>
  </w:num>
  <w:num w:numId="21">
    <w:abstractNumId w:val="16"/>
  </w:num>
  <w:num w:numId="22">
    <w:abstractNumId w:val="20"/>
  </w:num>
  <w:num w:numId="23">
    <w:abstractNumId w:val="13"/>
  </w:num>
  <w:num w:numId="24">
    <w:abstractNumId w:val="24"/>
  </w:num>
  <w:num w:numId="25">
    <w:abstractNumId w:val="17"/>
  </w:num>
  <w:num w:numId="26">
    <w:abstractNumId w:val="10"/>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E0"/>
    <w:rsid w:val="00004E20"/>
    <w:rsid w:val="00017852"/>
    <w:rsid w:val="000218F2"/>
    <w:rsid w:val="00056039"/>
    <w:rsid w:val="0006171C"/>
    <w:rsid w:val="00063C5C"/>
    <w:rsid w:val="00073C1A"/>
    <w:rsid w:val="00081D3E"/>
    <w:rsid w:val="000B3274"/>
    <w:rsid w:val="000C54F8"/>
    <w:rsid w:val="00125D09"/>
    <w:rsid w:val="001A46FF"/>
    <w:rsid w:val="001F4D54"/>
    <w:rsid w:val="002042C6"/>
    <w:rsid w:val="00207D84"/>
    <w:rsid w:val="00214582"/>
    <w:rsid w:val="00216B7B"/>
    <w:rsid w:val="0024799B"/>
    <w:rsid w:val="002845BB"/>
    <w:rsid w:val="0029007A"/>
    <w:rsid w:val="002A03E2"/>
    <w:rsid w:val="002A7FAC"/>
    <w:rsid w:val="002B3672"/>
    <w:rsid w:val="00335BFB"/>
    <w:rsid w:val="00356B48"/>
    <w:rsid w:val="00367CFA"/>
    <w:rsid w:val="003A7F48"/>
    <w:rsid w:val="003B1AC9"/>
    <w:rsid w:val="003C061E"/>
    <w:rsid w:val="003D37E8"/>
    <w:rsid w:val="003D6401"/>
    <w:rsid w:val="003E6896"/>
    <w:rsid w:val="00435410"/>
    <w:rsid w:val="00442BFC"/>
    <w:rsid w:val="004752E2"/>
    <w:rsid w:val="004979F0"/>
    <w:rsid w:val="004A45FF"/>
    <w:rsid w:val="005026B3"/>
    <w:rsid w:val="00527B87"/>
    <w:rsid w:val="00541FD5"/>
    <w:rsid w:val="005665C8"/>
    <w:rsid w:val="00570F60"/>
    <w:rsid w:val="00580D21"/>
    <w:rsid w:val="00586BD0"/>
    <w:rsid w:val="005A4F2A"/>
    <w:rsid w:val="0060024E"/>
    <w:rsid w:val="00615B4E"/>
    <w:rsid w:val="00623592"/>
    <w:rsid w:val="00631C29"/>
    <w:rsid w:val="006339AE"/>
    <w:rsid w:val="00653AA1"/>
    <w:rsid w:val="00661AAD"/>
    <w:rsid w:val="0066599C"/>
    <w:rsid w:val="0067232B"/>
    <w:rsid w:val="00693A00"/>
    <w:rsid w:val="006C6284"/>
    <w:rsid w:val="006E2EB2"/>
    <w:rsid w:val="00700326"/>
    <w:rsid w:val="00705F92"/>
    <w:rsid w:val="00714C6E"/>
    <w:rsid w:val="00751760"/>
    <w:rsid w:val="007B5CB2"/>
    <w:rsid w:val="007C2A74"/>
    <w:rsid w:val="007F61B3"/>
    <w:rsid w:val="00811EFB"/>
    <w:rsid w:val="00863028"/>
    <w:rsid w:val="00870C31"/>
    <w:rsid w:val="00882470"/>
    <w:rsid w:val="00892C42"/>
    <w:rsid w:val="008A4BA4"/>
    <w:rsid w:val="008A6010"/>
    <w:rsid w:val="008D5922"/>
    <w:rsid w:val="008F228F"/>
    <w:rsid w:val="00935C5D"/>
    <w:rsid w:val="009466B0"/>
    <w:rsid w:val="009930B7"/>
    <w:rsid w:val="009D4389"/>
    <w:rsid w:val="00A21421"/>
    <w:rsid w:val="00A22AED"/>
    <w:rsid w:val="00A303AA"/>
    <w:rsid w:val="00A43B26"/>
    <w:rsid w:val="00A60954"/>
    <w:rsid w:val="00A629D0"/>
    <w:rsid w:val="00A6609D"/>
    <w:rsid w:val="00A97696"/>
    <w:rsid w:val="00AB5C91"/>
    <w:rsid w:val="00AE3B0D"/>
    <w:rsid w:val="00B1108D"/>
    <w:rsid w:val="00B125E9"/>
    <w:rsid w:val="00B52596"/>
    <w:rsid w:val="00B81A4B"/>
    <w:rsid w:val="00BF1260"/>
    <w:rsid w:val="00BF2F14"/>
    <w:rsid w:val="00BF3BB3"/>
    <w:rsid w:val="00C06D08"/>
    <w:rsid w:val="00C1317A"/>
    <w:rsid w:val="00C132BB"/>
    <w:rsid w:val="00C15A0C"/>
    <w:rsid w:val="00C401D7"/>
    <w:rsid w:val="00C6321B"/>
    <w:rsid w:val="00C65604"/>
    <w:rsid w:val="00C909E7"/>
    <w:rsid w:val="00CB01E0"/>
    <w:rsid w:val="00CB3493"/>
    <w:rsid w:val="00CC37AA"/>
    <w:rsid w:val="00CF67C6"/>
    <w:rsid w:val="00D04B3C"/>
    <w:rsid w:val="00D349E5"/>
    <w:rsid w:val="00D5167F"/>
    <w:rsid w:val="00D6667E"/>
    <w:rsid w:val="00D83265"/>
    <w:rsid w:val="00D858A3"/>
    <w:rsid w:val="00D9144A"/>
    <w:rsid w:val="00DD014B"/>
    <w:rsid w:val="00DE1908"/>
    <w:rsid w:val="00DF54FA"/>
    <w:rsid w:val="00DF7FFA"/>
    <w:rsid w:val="00E56A3B"/>
    <w:rsid w:val="00E61C0C"/>
    <w:rsid w:val="00EA42CE"/>
    <w:rsid w:val="00ED4EEF"/>
    <w:rsid w:val="00F07D5D"/>
    <w:rsid w:val="00F32829"/>
    <w:rsid w:val="00F764C0"/>
    <w:rsid w:val="00F77B21"/>
    <w:rsid w:val="00F86DB5"/>
    <w:rsid w:val="00F900AA"/>
    <w:rsid w:val="00F91059"/>
    <w:rsid w:val="00FD49F8"/>
    <w:rsid w:val="00FD700C"/>
    <w:rsid w:val="00FE2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E0A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70"/>
    <w:pPr>
      <w:ind w:left="720"/>
      <w:contextualSpacing/>
    </w:pPr>
  </w:style>
  <w:style w:type="paragraph" w:styleId="BalloonText">
    <w:name w:val="Balloon Text"/>
    <w:basedOn w:val="Normal"/>
    <w:link w:val="BalloonTextChar"/>
    <w:uiPriority w:val="99"/>
    <w:semiHidden/>
    <w:unhideWhenUsed/>
    <w:rsid w:val="000C5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4F8"/>
    <w:rPr>
      <w:rFonts w:ascii="Lucida Grande" w:hAnsi="Lucida Grande" w:cs="Lucida Grande"/>
      <w:sz w:val="18"/>
      <w:szCs w:val="18"/>
    </w:rPr>
  </w:style>
  <w:style w:type="paragraph" w:styleId="Footer">
    <w:name w:val="footer"/>
    <w:basedOn w:val="Normal"/>
    <w:link w:val="FooterChar"/>
    <w:uiPriority w:val="99"/>
    <w:unhideWhenUsed/>
    <w:rsid w:val="00004E20"/>
    <w:pPr>
      <w:tabs>
        <w:tab w:val="center" w:pos="4320"/>
        <w:tab w:val="right" w:pos="8640"/>
      </w:tabs>
    </w:pPr>
  </w:style>
  <w:style w:type="character" w:customStyle="1" w:styleId="FooterChar">
    <w:name w:val="Footer Char"/>
    <w:basedOn w:val="DefaultParagraphFont"/>
    <w:link w:val="Footer"/>
    <w:uiPriority w:val="99"/>
    <w:rsid w:val="00004E20"/>
  </w:style>
  <w:style w:type="character" w:styleId="PageNumber">
    <w:name w:val="page number"/>
    <w:basedOn w:val="DefaultParagraphFont"/>
    <w:uiPriority w:val="99"/>
    <w:semiHidden/>
    <w:unhideWhenUsed/>
    <w:rsid w:val="00004E20"/>
  </w:style>
  <w:style w:type="character" w:styleId="Hyperlink">
    <w:name w:val="Hyperlink"/>
    <w:basedOn w:val="DefaultParagraphFont"/>
    <w:uiPriority w:val="99"/>
    <w:rsid w:val="00A43B2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70"/>
    <w:pPr>
      <w:ind w:left="720"/>
      <w:contextualSpacing/>
    </w:pPr>
  </w:style>
  <w:style w:type="paragraph" w:styleId="BalloonText">
    <w:name w:val="Balloon Text"/>
    <w:basedOn w:val="Normal"/>
    <w:link w:val="BalloonTextChar"/>
    <w:uiPriority w:val="99"/>
    <w:semiHidden/>
    <w:unhideWhenUsed/>
    <w:rsid w:val="000C5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4F8"/>
    <w:rPr>
      <w:rFonts w:ascii="Lucida Grande" w:hAnsi="Lucida Grande" w:cs="Lucida Grande"/>
      <w:sz w:val="18"/>
      <w:szCs w:val="18"/>
    </w:rPr>
  </w:style>
  <w:style w:type="paragraph" w:styleId="Footer">
    <w:name w:val="footer"/>
    <w:basedOn w:val="Normal"/>
    <w:link w:val="FooterChar"/>
    <w:uiPriority w:val="99"/>
    <w:unhideWhenUsed/>
    <w:rsid w:val="00004E20"/>
    <w:pPr>
      <w:tabs>
        <w:tab w:val="center" w:pos="4320"/>
        <w:tab w:val="right" w:pos="8640"/>
      </w:tabs>
    </w:pPr>
  </w:style>
  <w:style w:type="character" w:customStyle="1" w:styleId="FooterChar">
    <w:name w:val="Footer Char"/>
    <w:basedOn w:val="DefaultParagraphFont"/>
    <w:link w:val="Footer"/>
    <w:uiPriority w:val="99"/>
    <w:rsid w:val="00004E20"/>
  </w:style>
  <w:style w:type="character" w:styleId="PageNumber">
    <w:name w:val="page number"/>
    <w:basedOn w:val="DefaultParagraphFont"/>
    <w:uiPriority w:val="99"/>
    <w:semiHidden/>
    <w:unhideWhenUsed/>
    <w:rsid w:val="00004E20"/>
  </w:style>
  <w:style w:type="character" w:styleId="Hyperlink">
    <w:name w:val="Hyperlink"/>
    <w:basedOn w:val="DefaultParagraphFont"/>
    <w:uiPriority w:val="99"/>
    <w:rsid w:val="00A43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D20D-F060-470F-BE2B-AE66DE05663F}">
  <ds:schemaRefs>
    <ds:schemaRef ds:uri="http://schemas.microsoft.com/sharepoint/v3/contenttype/forms"/>
  </ds:schemaRefs>
</ds:datastoreItem>
</file>

<file path=customXml/itemProps2.xml><?xml version="1.0" encoding="utf-8"?>
<ds:datastoreItem xmlns:ds="http://schemas.openxmlformats.org/officeDocument/2006/customXml" ds:itemID="{EA9EBA16-34D4-478C-B845-3344386C5D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9C49BD-62BC-4256-A3E0-5F8B2C017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B1E671-13BA-8D40-8680-EA407017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1770</Words>
  <Characters>9191</Characters>
  <Application>Microsoft Macintosh Word</Application>
  <DocSecurity>0</DocSecurity>
  <Lines>127</Lines>
  <Paragraphs>30</Paragraphs>
  <ScaleCrop>false</ScaleCrop>
  <HeadingPairs>
    <vt:vector size="2" baseType="variant">
      <vt:variant>
        <vt:lpstr>Titel</vt:lpstr>
      </vt:variant>
      <vt:variant>
        <vt:i4>1</vt:i4>
      </vt:variant>
    </vt:vector>
  </HeadingPairs>
  <TitlesOfParts>
    <vt:vector size="1" baseType="lpstr">
      <vt:lpstr/>
    </vt:vector>
  </TitlesOfParts>
  <Company>Fontys ICT</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Studiewijzer</dc:title>
  <dc:subject/>
  <dc:creator>Nico Kuijpers</dc:creator>
  <cp:keywords/>
  <dc:description/>
  <cp:lastModifiedBy>Nico Kuijpers</cp:lastModifiedBy>
  <cp:revision>39</cp:revision>
  <dcterms:created xsi:type="dcterms:W3CDTF">2015-01-24T15:52:00Z</dcterms:created>
  <dcterms:modified xsi:type="dcterms:W3CDTF">2017-01-30T14:42:00Z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